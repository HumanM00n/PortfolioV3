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fontsize"/>
        <w:tblW w:w="0" w:type="auto"/>
        <w:tblCellSpacing w:w="0" w:type="dxa"/>
        <w:tblInd w:w="4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906"/>
      </w:tblGrid>
      <w:tr w:rsidR="00876B44" w14:paraId="01AAA73C" w14:textId="77777777">
        <w:trPr>
          <w:trHeight w:val="14998"/>
          <w:tblCellSpacing w:w="0" w:type="dxa"/>
        </w:trPr>
        <w:tc>
          <w:tcPr>
            <w:tcW w:w="11906" w:type="dxa"/>
            <w:tcBorders>
              <w:top w:val="single" w:sz="160" w:space="0" w:color="0069A5"/>
              <w:left w:val="single" w:sz="160" w:space="0" w:color="0069A5"/>
              <w:bottom w:val="single" w:sz="160" w:space="0" w:color="0069A5"/>
              <w:right w:val="single" w:sz="160" w:space="0" w:color="0069A5"/>
            </w:tcBorders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tbl>
            <w:tblPr>
              <w:tblStyle w:val="documenttopsection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0500"/>
              <w:gridCol w:w="20"/>
              <w:gridCol w:w="500"/>
            </w:tblGrid>
            <w:tr w:rsidR="00876B44" w14:paraId="2D3629B8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55EC4EB" w14:textId="77777777" w:rsidR="00876B44" w:rsidRDefault="00876B44"/>
              </w:tc>
              <w:tc>
                <w:tcPr>
                  <w:tcW w:w="10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B5523E" w14:textId="77777777" w:rsidR="00876B44" w:rsidRDefault="00000000">
                  <w:pPr>
                    <w:pStyle w:val="documentname"/>
                    <w:pBdr>
                      <w:right w:val="none" w:sz="0" w:space="16" w:color="auto"/>
                    </w:pBdr>
                    <w:spacing w:after="180"/>
                    <w:ind w:right="320"/>
                    <w:rPr>
                      <w:rStyle w:val="documentpict-pcpf-nonetopsectionleft-box"/>
                      <w:rFonts w:ascii="Verdana" w:eastAsia="Verdana" w:hAnsi="Verdana" w:cs="Verdana"/>
                      <w:spacing w:val="4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spacing w:val="4"/>
                    </w:rPr>
                    <w:t>Mathis</w:t>
                  </w:r>
                  <w:r>
                    <w:rPr>
                      <w:rStyle w:val="documentpict-pcpf-nonetopsectionleft-box"/>
                      <w:rFonts w:ascii="Verdana" w:eastAsia="Verdana" w:hAnsi="Verdana" w:cs="Verdana"/>
                      <w:spacing w:val="4"/>
                    </w:rPr>
                    <w:t xml:space="preserve"> </w:t>
                  </w:r>
                  <w:r>
                    <w:rPr>
                      <w:rStyle w:val="span"/>
                      <w:rFonts w:ascii="Verdana" w:eastAsia="Verdana" w:hAnsi="Verdana" w:cs="Verdana"/>
                      <w:spacing w:val="4"/>
                    </w:rPr>
                    <w:t>Rouy</w:t>
                  </w:r>
                </w:p>
                <w:p w14:paraId="6A2123C9" w14:textId="77777777" w:rsidR="00876B44" w:rsidRDefault="00000000">
                  <w:pPr>
                    <w:pStyle w:val="documentresumeTitle"/>
                    <w:ind w:right="320"/>
                    <w:rPr>
                      <w:rStyle w:val="documentpict-pcpf-nonetopsectionleft-box"/>
                      <w:rFonts w:ascii="Verdana" w:eastAsia="Verdana" w:hAnsi="Verdana" w:cs="Verdana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</w:rPr>
                    <w:t>Apprenti Développeur Web</w:t>
                  </w:r>
                </w:p>
                <w:p w14:paraId="1466BB40" w14:textId="77777777" w:rsidR="00876B44" w:rsidRDefault="00000000">
                  <w:pPr>
                    <w:pStyle w:val="p"/>
                    <w:pBdr>
                      <w:right w:val="none" w:sz="0" w:space="16" w:color="auto"/>
                    </w:pBdr>
                    <w:spacing w:before="200" w:line="400" w:lineRule="atLeast"/>
                    <w:ind w:right="320"/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Diplômé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d'un BTS et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passionné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d'informatique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, je recherche un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emploi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développeur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. Au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cours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mes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années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d'alternants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j'ai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participé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à la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réalisation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d'une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application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en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interne,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définition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besoins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utilisateurs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et à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l'écriture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programmes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. Avec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mon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envie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réussir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chaque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tâches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mon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envie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d'évolution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et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d'apprentissage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et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mon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autonomie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j'aimerais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mettre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mes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compétences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à </w:t>
                  </w:r>
                  <w:proofErr w:type="spellStart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votre</w:t>
                  </w:r>
                  <w:proofErr w:type="spellEnd"/>
                  <w:r>
                    <w:rPr>
                      <w:rStyle w:val="documentpict-pcpf-nonetopsection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service. </w:t>
                  </w:r>
                </w:p>
              </w:tc>
              <w:tc>
                <w:tcPr>
                  <w:tcW w:w="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2A48F0" w14:textId="77777777" w:rsidR="00876B44" w:rsidRDefault="00876B44">
                  <w:pPr>
                    <w:pStyle w:val="documentfirstparagraph"/>
                    <w:spacing w:line="400" w:lineRule="atLeast"/>
                    <w:jc w:val="center"/>
                    <w:rPr>
                      <w:rStyle w:val="documentpict-pcpf-nonetopsectionright-box"/>
                      <w:rFonts w:ascii="Verdana" w:eastAsia="Verdana" w:hAnsi="Verdana" w:cs="Verdana"/>
                      <w:vanish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53CEBFE" w14:textId="77777777" w:rsidR="00876B44" w:rsidRDefault="00876B44">
                  <w:pPr>
                    <w:pStyle w:val="documentrightmargincellParagraph"/>
                    <w:spacing w:line="400" w:lineRule="atLeast"/>
                    <w:textAlignment w:val="auto"/>
                    <w:rPr>
                      <w:rStyle w:val="documentrightmargincell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</w:p>
              </w:tc>
            </w:tr>
          </w:tbl>
          <w:p w14:paraId="11EB4566" w14:textId="77777777" w:rsidR="00876B44" w:rsidRDefault="00000000">
            <w:pPr>
              <w:pStyle w:val="documentaddresstopgap"/>
              <w:rPr>
                <w:rStyle w:val="documentdocumentCell"/>
                <w:rFonts w:ascii="Verdana" w:eastAsia="Verdana" w:hAnsi="Verdana" w:cs="Verdana"/>
                <w:color w:val="FFFFFF"/>
              </w:rPr>
            </w:pPr>
            <w:r>
              <w:rPr>
                <w:rStyle w:val="documentdocumentCell"/>
                <w:rFonts w:ascii="Verdana" w:eastAsia="Verdana" w:hAnsi="Verdana" w:cs="Verdana"/>
                <w:color w:val="FFFFFF"/>
              </w:rPr>
              <w:t> </w:t>
            </w:r>
          </w:p>
          <w:tbl>
            <w:tblPr>
              <w:tblStyle w:val="documentcontac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10600"/>
            </w:tblGrid>
            <w:tr w:rsidR="00876B44" w14:paraId="1B0285CF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9D20D76" w14:textId="77777777" w:rsidR="00876B44" w:rsidRDefault="00000000">
                  <w:pPr>
                    <w:pStyle w:val="documentleftmargincellParagraph"/>
                    <w:spacing w:line="400" w:lineRule="atLeast"/>
                    <w:rPr>
                      <w:rStyle w:val="documentleftmargincell"/>
                      <w:rFonts w:ascii="Verdana" w:eastAsia="Verdana" w:hAnsi="Verdana" w:cs="Verdana"/>
                      <w:color w:val="FFFFFF"/>
                      <w:sz w:val="20"/>
                      <w:szCs w:val="20"/>
                    </w:rPr>
                  </w:pPr>
                  <w:r>
                    <w:rPr>
                      <w:rStyle w:val="documentleftmargincell"/>
                      <w:rFonts w:ascii="Verdana" w:eastAsia="Verdana" w:hAnsi="Verdana" w:cs="Verdana"/>
                      <w:color w:val="FFFFFF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0600" w:type="dxa"/>
                  <w:shd w:val="clear" w:color="auto" w:fill="0069A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tbl>
                  <w:tblPr>
                    <w:tblStyle w:val="documentfirstparagraph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200"/>
                    <w:gridCol w:w="4800"/>
                    <w:gridCol w:w="200"/>
                    <w:gridCol w:w="4800"/>
                    <w:gridCol w:w="600"/>
                  </w:tblGrid>
                  <w:tr w:rsidR="00876B44" w14:paraId="1C4544FE" w14:textId="77777777">
                    <w:trPr>
                      <w:tblCellSpacing w:w="0" w:type="dxa"/>
                    </w:trPr>
                    <w:tc>
                      <w:tcPr>
                        <w:tcW w:w="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5A5B0C35" w14:textId="77777777" w:rsidR="00876B44" w:rsidRDefault="00000000">
                        <w:pPr>
                          <w:rPr>
                            <w:rStyle w:val="documentleftmargincell"/>
                            <w:rFonts w:ascii="Verdana" w:eastAsia="Verdana" w:hAnsi="Verdana" w:cs="Verdana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Style w:val="cntc-vgap10"/>
                            <w:rFonts w:ascii="Verdana" w:eastAsia="Verdana" w:hAnsi="Verdana" w:cs="Verdana"/>
                            <w:color w:val="FFFFFF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8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addressleft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20"/>
                          <w:gridCol w:w="4340"/>
                          <w:gridCol w:w="360"/>
                        </w:tblGrid>
                        <w:tr w:rsidR="00876B44" w14:paraId="56A23B6F" w14:textId="77777777">
                          <w:trPr>
                            <w:tblCellSpacing w:w="0" w:type="dxa"/>
                          </w:trPr>
                          <w:tc>
                            <w:tcPr>
                              <w:tcW w:w="460" w:type="dxa"/>
                              <w:gridSpan w:val="2"/>
                              <w:tcMar>
                                <w:top w:w="0" w:type="dxa"/>
                                <w:left w:w="2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1F02AC3" w14:textId="77777777" w:rsidR="00876B44" w:rsidRDefault="00000000">
                              <w:pPr>
                                <w:pStyle w:val="div"/>
                                <w:spacing w:line="260" w:lineRule="atLeast"/>
                                <w:ind w:left="20"/>
                                <w:rPr>
                                  <w:rStyle w:val="documentcell-small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cell-small"/>
                                  <w:rFonts w:ascii="Verdana" w:eastAsia="Verdana" w:hAnsi="Verdana" w:cs="Verdana"/>
                                  <w:noProof/>
                                  <w:color w:val="FFFFFF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191E392" wp14:editId="24D40CEE">
                                    <wp:extent cx="114779" cy="152923"/>
                                    <wp:effectExtent l="0" t="0" r="0" b="0"/>
                                    <wp:docPr id="100001" name="Image 100001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1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5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779" cy="1529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360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10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5A56F0E" w14:textId="554B0A81" w:rsidR="00876B44" w:rsidRDefault="00000000">
                              <w:pPr>
                                <w:spacing w:line="400" w:lineRule="atLeast"/>
                                <w:textAlignment w:val="auto"/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 xml:space="preserve">58 Rue </w:t>
                              </w:r>
                              <w:proofErr w:type="spellStart"/>
                              <w:r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>d'Estienne</w:t>
                              </w:r>
                              <w:proofErr w:type="spellEnd"/>
                              <w:r w:rsidR="001C158C"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>d'Orves</w:t>
                              </w:r>
                              <w:proofErr w:type="spellEnd"/>
                              <w:r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Style w:val="documentMFRzipprefix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>92700</w:t>
                              </w:r>
                              <w:r w:rsidR="001C158C"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>Colombes</w:t>
                              </w:r>
                              <w:r>
                                <w:rPr>
                                  <w:rStyle w:val="documentMFRzipprefix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76B44" w14:paraId="3E94E4D8" w14:textId="77777777">
                          <w:trPr>
                            <w:gridAfter w:val="1"/>
                            <w:wAfter w:w="360" w:type="dxa"/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8CEF8E0" w14:textId="77777777" w:rsidR="00876B44" w:rsidRDefault="00000000">
                              <w:pPr>
                                <w:pStyle w:val="div"/>
                                <w:rPr>
                                  <w:rStyle w:val="documentcell-small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cell-small"/>
                                  <w:rFonts w:ascii="Verdana" w:eastAsia="Verdana" w:hAnsi="Verdana" w:cs="Verdana"/>
                                  <w:noProof/>
                                  <w:color w:val="FFFFFF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7600DA31" wp14:editId="19BF7630">
                                    <wp:extent cx="152832" cy="152923"/>
                                    <wp:effectExtent l="0" t="0" r="0" b="0"/>
                                    <wp:docPr id="100003" name="Image 100003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3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6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2832" cy="1529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360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10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272E8444" w14:textId="77777777" w:rsidR="00876B44" w:rsidRDefault="00000000">
                              <w:pPr>
                                <w:pStyle w:val="div"/>
                                <w:spacing w:line="400" w:lineRule="atLeast"/>
                                <w:rPr>
                                  <w:rStyle w:val="documentcell-large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>0616250830</w:t>
                              </w:r>
                              <w:r>
                                <w:rPr>
                                  <w:rStyle w:val="documentcell-large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876B44" w14:paraId="5B4456EA" w14:textId="77777777">
                          <w:trPr>
                            <w:gridAfter w:val="1"/>
                            <w:wAfter w:w="360" w:type="dxa"/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11BF886" w14:textId="77777777" w:rsidR="00876B44" w:rsidRDefault="00000000">
                              <w:pPr>
                                <w:pStyle w:val="div"/>
                                <w:rPr>
                                  <w:rStyle w:val="documentcell-small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cell-small"/>
                                  <w:rFonts w:ascii="Verdana" w:eastAsia="Verdana" w:hAnsi="Verdana" w:cs="Verdana"/>
                                  <w:noProof/>
                                  <w:color w:val="FFFFFF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125CC5A" wp14:editId="021D8C64">
                                    <wp:extent cx="152832" cy="152923"/>
                                    <wp:effectExtent l="0" t="0" r="0" b="0"/>
                                    <wp:docPr id="100005" name="Image 100005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5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2832" cy="1529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360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10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591A2683" w14:textId="77777777" w:rsidR="00876B44" w:rsidRDefault="00000000">
                              <w:pPr>
                                <w:pStyle w:val="div"/>
                                <w:spacing w:line="400" w:lineRule="atLeast"/>
                                <w:rPr>
                                  <w:rStyle w:val="documentcell-large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>mrouy92@gmail.com</w:t>
                              </w:r>
                            </w:p>
                          </w:tc>
                        </w:tr>
                        <w:tr w:rsidR="00876B44" w14:paraId="7732FF3E" w14:textId="77777777">
                          <w:trPr>
                            <w:gridAfter w:val="1"/>
                            <w:wAfter w:w="360" w:type="dxa"/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7C73B5A" w14:textId="77777777" w:rsidR="00876B44" w:rsidRDefault="00000000">
                              <w:pPr>
                                <w:pStyle w:val="div"/>
                                <w:rPr>
                                  <w:rStyle w:val="documentcell-small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cell-small"/>
                                  <w:rFonts w:ascii="Verdana" w:eastAsia="Verdana" w:hAnsi="Verdana" w:cs="Verdana"/>
                                  <w:noProof/>
                                  <w:color w:val="FFFFFF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29F76D3" wp14:editId="7A9E53B8">
                                    <wp:extent cx="152832" cy="152923"/>
                                    <wp:effectExtent l="0" t="0" r="0" b="0"/>
                                    <wp:docPr id="100007" name="Image 100007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7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2832" cy="1529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360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24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13CDE8F" w14:textId="77777777" w:rsidR="00876B44" w:rsidRDefault="00000000">
                              <w:pPr>
                                <w:pStyle w:val="div"/>
                                <w:spacing w:line="400" w:lineRule="atLeast"/>
                                <w:rPr>
                                  <w:rStyle w:val="documentaddresslefticonRownth-last-child1cell-large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>https://www.linkedin.com/in/mathis-rouy-445a16242/</w:t>
                              </w:r>
                            </w:p>
                          </w:tc>
                        </w:tr>
                      </w:tbl>
                      <w:p w14:paraId="7A76F1EB" w14:textId="77777777" w:rsidR="00876B44" w:rsidRDefault="00876B44">
                        <w:pPr>
                          <w:rPr>
                            <w:rStyle w:val="cntc-vgap10"/>
                            <w:rFonts w:ascii="Verdana" w:eastAsia="Verdana" w:hAnsi="Verdana" w:cs="Verdana"/>
                            <w:color w:val="FFFFFF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402BC313" w14:textId="77777777" w:rsidR="00876B44" w:rsidRDefault="00000000">
                        <w:pPr>
                          <w:pStyle w:val="cntc-vgap10Paragraph"/>
                          <w:spacing w:line="400" w:lineRule="atLeast"/>
                          <w:rPr>
                            <w:rStyle w:val="cntc-vgap10"/>
                            <w:rFonts w:ascii="Verdana" w:eastAsia="Verdana" w:hAnsi="Verdana" w:cs="Verdana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Style w:val="cntc-vgap10"/>
                            <w:rFonts w:ascii="Verdana" w:eastAsia="Verdana" w:hAnsi="Verdana" w:cs="Verdana"/>
                            <w:color w:val="FFFFFF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4800" w:type="dxa"/>
                        <w:tcMar>
                          <w:top w:w="2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addressleft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360"/>
                        </w:tblGrid>
                        <w:tr w:rsidR="00876B44" w14:paraId="5E14104E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69E78FBC" w14:textId="3140910D" w:rsidR="00876B44" w:rsidRDefault="001C158C">
                              <w:pPr>
                                <w:pStyle w:val="div"/>
                                <w:rPr>
                                  <w:rStyle w:val="documentcell-small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cell-small"/>
                                  <w:rFonts w:ascii="Verdana" w:eastAsia="Verdana" w:hAnsi="Verdana" w:cs="Verdana"/>
                                  <w:noProof/>
                                  <w:color w:val="FFFFFF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26FEAD3C" wp14:editId="315694A6">
                                    <wp:extent cx="114779" cy="152923"/>
                                    <wp:effectExtent l="0" t="0" r="0" b="0"/>
                                    <wp:docPr id="100009" name="Image 100009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9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4779" cy="1529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360" w:type="dxa"/>
                              <w:tcMar>
                                <w:top w:w="0" w:type="dxa"/>
                                <w:left w:w="0" w:type="dxa"/>
                                <w:bottom w:w="10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73820559" w14:textId="5F7265FF" w:rsidR="00876B44" w:rsidRDefault="00000000">
                              <w:pPr>
                                <w:pStyle w:val="div"/>
                                <w:spacing w:line="400" w:lineRule="atLeast"/>
                                <w:rPr>
                                  <w:rStyle w:val="documentcell-large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 xml:space="preserve">21 </w:t>
                              </w:r>
                              <w:proofErr w:type="spellStart"/>
                              <w:r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>ans</w:t>
                              </w:r>
                              <w:proofErr w:type="spellEnd"/>
                            </w:p>
                          </w:tc>
                        </w:tr>
                        <w:tr w:rsidR="00876B44" w14:paraId="5D3D544F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2C26C9C" w14:textId="77777777" w:rsidR="00876B44" w:rsidRDefault="00000000">
                              <w:pPr>
                                <w:pStyle w:val="div"/>
                                <w:rPr>
                                  <w:rStyle w:val="documentcell-small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cell-small"/>
                                  <w:rFonts w:ascii="Verdana" w:eastAsia="Verdana" w:hAnsi="Verdana" w:cs="Verdana"/>
                                  <w:noProof/>
                                  <w:color w:val="FFFFFF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51AC0FE" wp14:editId="4E6AAB29">
                                    <wp:extent cx="127463" cy="152923"/>
                                    <wp:effectExtent l="0" t="0" r="0" b="0"/>
                                    <wp:docPr id="100011" name="Image 100011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1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7463" cy="1529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360" w:type="dxa"/>
                              <w:tcMar>
                                <w:top w:w="0" w:type="dxa"/>
                                <w:left w:w="0" w:type="dxa"/>
                                <w:bottom w:w="10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37CD6235" w14:textId="77777777" w:rsidR="00876B44" w:rsidRDefault="00000000">
                              <w:pPr>
                                <w:pStyle w:val="div"/>
                                <w:spacing w:line="400" w:lineRule="atLeast"/>
                                <w:rPr>
                                  <w:rStyle w:val="documentcell-large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>Française</w:t>
                              </w:r>
                            </w:p>
                          </w:tc>
                        </w:tr>
                        <w:tr w:rsidR="00876B44" w14:paraId="2F5CC7A7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14D8385D" w14:textId="77777777" w:rsidR="00876B44" w:rsidRDefault="00000000">
                              <w:pPr>
                                <w:pStyle w:val="div"/>
                                <w:rPr>
                                  <w:rStyle w:val="documentcell-small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cell-small"/>
                                  <w:rFonts w:ascii="Verdana" w:eastAsia="Verdana" w:hAnsi="Verdana" w:cs="Verdana"/>
                                  <w:noProof/>
                                  <w:color w:val="FFFFFF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6D352A65" wp14:editId="2BA8511D">
                                    <wp:extent cx="152832" cy="152923"/>
                                    <wp:effectExtent l="0" t="0" r="0" b="0"/>
                                    <wp:docPr id="100013" name="Image 100013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13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1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2832" cy="1529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360" w:type="dxa"/>
                              <w:tcMar>
                                <w:top w:w="0" w:type="dxa"/>
                                <w:left w:w="0" w:type="dxa"/>
                                <w:bottom w:w="240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14:paraId="45F6FD36" w14:textId="77777777" w:rsidR="00876B44" w:rsidRDefault="00000000">
                              <w:pPr>
                                <w:pStyle w:val="div"/>
                                <w:spacing w:line="400" w:lineRule="atLeast"/>
                                <w:rPr>
                                  <w:rStyle w:val="documentaddresslefticonRownth-last-child1cell-large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Style w:val="span"/>
                                  <w:rFonts w:ascii="Verdana" w:eastAsia="Verdana" w:hAnsi="Verdana" w:cs="Verdana"/>
                                  <w:color w:val="FFFFFF"/>
                                  <w:sz w:val="20"/>
                                  <w:szCs w:val="20"/>
                                </w:rPr>
                                <w:t>Célibataire</w:t>
                              </w:r>
                              <w:proofErr w:type="spellEnd"/>
                            </w:p>
                          </w:tc>
                        </w:tr>
                      </w:tbl>
                      <w:p w14:paraId="15640CA4" w14:textId="77777777" w:rsidR="00876B44" w:rsidRDefault="00876B44">
                        <w:pPr>
                          <w:rPr>
                            <w:rStyle w:val="cntc-vgap10"/>
                            <w:rFonts w:ascii="Verdana" w:eastAsia="Verdana" w:hAnsi="Verdana" w:cs="Verdana"/>
                            <w:color w:val="FFFFFF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6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14:paraId="3A45A12E" w14:textId="77777777" w:rsidR="00876B44" w:rsidRDefault="00000000">
                        <w:pPr>
                          <w:pStyle w:val="cntc-vgap30Paragraph"/>
                          <w:spacing w:line="400" w:lineRule="atLeast"/>
                          <w:rPr>
                            <w:rStyle w:val="cntc-vgap30"/>
                            <w:rFonts w:ascii="Verdana" w:eastAsia="Verdana" w:hAnsi="Verdana" w:cs="Verdana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Style w:val="cntc-vgap30"/>
                            <w:rFonts w:ascii="Verdana" w:eastAsia="Verdana" w:hAnsi="Verdana" w:cs="Verdana"/>
                            <w:color w:val="FFFFFF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14:paraId="2874919A" w14:textId="77777777" w:rsidR="00876B44" w:rsidRDefault="00876B44">
                  <w:pPr>
                    <w:rPr>
                      <w:rStyle w:val="documentleftmargincell"/>
                      <w:rFonts w:ascii="Verdana" w:eastAsia="Verdana" w:hAnsi="Verdana" w:cs="Verdana"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14:paraId="4AD406E7" w14:textId="77777777" w:rsidR="00876B44" w:rsidRDefault="00000000">
            <w:pPr>
              <w:pStyle w:val="documentaddressbottomgap"/>
              <w:rPr>
                <w:rStyle w:val="documentdocumentCell"/>
                <w:rFonts w:ascii="Verdana" w:eastAsia="Verdana" w:hAnsi="Verdana" w:cs="Verdana"/>
                <w:color w:val="FFFFFF"/>
              </w:rPr>
            </w:pPr>
            <w:r>
              <w:rPr>
                <w:rStyle w:val="documentdocumentCell"/>
                <w:rFonts w:ascii="Verdana" w:eastAsia="Verdana" w:hAnsi="Verdana" w:cs="Verdana"/>
                <w:color w:val="FFFFFF"/>
              </w:rPr>
              <w:t> </w:t>
            </w:r>
          </w:p>
          <w:tbl>
            <w:tblPr>
              <w:tblStyle w:val="documentparentContain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500"/>
              <w:gridCol w:w="6420"/>
              <w:gridCol w:w="3690"/>
              <w:gridCol w:w="500"/>
            </w:tblGrid>
            <w:tr w:rsidR="00876B44" w14:paraId="1DC991A9" w14:textId="77777777">
              <w:trPr>
                <w:tblCellSpacing w:w="0" w:type="dxa"/>
              </w:trPr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4319A84E" w14:textId="77777777" w:rsidR="00876B44" w:rsidRDefault="00876B44">
                  <w:pPr>
                    <w:pStyle w:val="documentleftmargincellParagraph"/>
                    <w:spacing w:line="400" w:lineRule="atLeast"/>
                    <w:textAlignment w:val="auto"/>
                    <w:rPr>
                      <w:rStyle w:val="documentleftmargincell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64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5A90C0" w14:textId="77777777" w:rsidR="00876B44" w:rsidRDefault="00000000">
                  <w:pPr>
                    <w:pStyle w:val="documentheading"/>
                    <w:spacing w:line="400" w:lineRule="atLeast"/>
                    <w:ind w:right="500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sectiontitle"/>
                      <w:rFonts w:ascii="Verdana" w:eastAsia="Verdana" w:hAnsi="Verdana" w:cs="Verdana"/>
                    </w:rPr>
                    <w:t>Expérience</w:t>
                  </w:r>
                </w:p>
                <w:p w14:paraId="0F6FFC7B" w14:textId="77777777" w:rsidR="00876B44" w:rsidRDefault="00000000">
                  <w:pPr>
                    <w:pStyle w:val="documentdispBlock"/>
                    <w:spacing w:line="400" w:lineRule="atLeast"/>
                    <w:ind w:right="500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Septembre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2022 -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Septembre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2024</w:t>
                  </w:r>
                </w:p>
                <w:p w14:paraId="5635AF48" w14:textId="77777777" w:rsidR="00876B44" w:rsidRDefault="00000000">
                  <w:pPr>
                    <w:pStyle w:val="documentdispBlock"/>
                    <w:spacing w:line="400" w:lineRule="atLeast"/>
                    <w:ind w:right="500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Apprenti</w:t>
                  </w:r>
                  <w:proofErr w:type="spellEnd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Développeur</w:t>
                  </w:r>
                  <w:proofErr w:type="spellEnd"/>
                </w:p>
                <w:p w14:paraId="64924AA0" w14:textId="77777777" w:rsidR="00876B44" w:rsidRDefault="00000000">
                  <w:pPr>
                    <w:pStyle w:val="documentdispBlock"/>
                    <w:spacing w:line="400" w:lineRule="atLeast"/>
                    <w:ind w:right="500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CNETP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, Paris -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Contrat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d'apprentissage</w:t>
                  </w:r>
                  <w:proofErr w:type="spellEnd"/>
                </w:p>
                <w:p w14:paraId="5B45C46D" w14:textId="77777777" w:rsidR="00876B44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before="160"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Développement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d'applications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web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en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utilisant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langages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programmation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tels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que JavaScript, HTML, CSS et PHP.</w:t>
                  </w:r>
                </w:p>
                <w:p w14:paraId="1E8D5D72" w14:textId="77777777" w:rsidR="00876B44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Réalisation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la conception, du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codage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et de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l'intégration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du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logiciel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développé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avec HTML/CSS/JAVASCRIPT/PHP.</w:t>
                  </w:r>
                </w:p>
                <w:p w14:paraId="30469BB5" w14:textId="77777777" w:rsidR="00876B44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Développement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nouvelles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fonctionnalités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sur les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demandes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d'évolutions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formulées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par les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utilisateurs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.</w:t>
                  </w:r>
                </w:p>
                <w:p w14:paraId="1FD03890" w14:textId="77777777" w:rsidR="00876B44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Optimisation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du code </w:t>
                  </w:r>
                  <w:proofErr w:type="gram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pour</w:t>
                  </w:r>
                  <w:proofErr w:type="gram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améliorer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la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lisibilité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du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logiciel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.</w:t>
                  </w:r>
                </w:p>
                <w:p w14:paraId="12169C92" w14:textId="77777777" w:rsidR="00876B44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Rédaction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documentation technique concise pour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faciliter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la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compréhension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du code par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d'autres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développeurs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.</w:t>
                  </w:r>
                </w:p>
                <w:p w14:paraId="08813F9F" w14:textId="77777777" w:rsidR="00876B44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lastRenderedPageBreak/>
                    <w:t xml:space="preserve">Participation aux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réunions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d'équipe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pour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discuter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progrès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, des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défis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et des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opportunités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liées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au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développement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logiciel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.</w:t>
                  </w:r>
                </w:p>
                <w:p w14:paraId="61725B2D" w14:textId="77777777" w:rsidR="00876B44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Conception et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implémentation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bases de données SQL pour stocker et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gérer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les </w:t>
                  </w:r>
                  <w:proofErr w:type="spellStart"/>
                  <w:proofErr w:type="gram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informations</w:t>
                  </w:r>
                  <w:proofErr w:type="spellEnd"/>
                  <w:proofErr w:type="gram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des applications.</w:t>
                  </w:r>
                </w:p>
                <w:p w14:paraId="7B20B1D3" w14:textId="77777777" w:rsidR="00876B44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Création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et maintenance de bases de données pour stocker et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gérer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les </w:t>
                  </w:r>
                  <w:proofErr w:type="spellStart"/>
                  <w:proofErr w:type="gram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informations</w:t>
                  </w:r>
                  <w:proofErr w:type="spellEnd"/>
                  <w:proofErr w:type="gram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sensibles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des clients.</w:t>
                  </w:r>
                </w:p>
                <w:p w14:paraId="3052DBBF" w14:textId="77777777" w:rsidR="00876B44" w:rsidRDefault="00000000">
                  <w:pPr>
                    <w:pStyle w:val="documentulli"/>
                    <w:numPr>
                      <w:ilvl w:val="0"/>
                      <w:numId w:val="1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Intégration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continue avec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Github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, GitLab pour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automatiser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le processus de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développement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.</w:t>
                  </w:r>
                </w:p>
                <w:p w14:paraId="75C4FE08" w14:textId="77777777" w:rsidR="00876B44" w:rsidRDefault="00000000">
                  <w:pPr>
                    <w:pStyle w:val="documentdispBlock"/>
                    <w:pBdr>
                      <w:top w:val="none" w:sz="0" w:space="21" w:color="auto"/>
                    </w:pBdr>
                    <w:spacing w:line="400" w:lineRule="atLeast"/>
                    <w:ind w:right="500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Septembre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2021 - Juillet 2022</w:t>
                  </w:r>
                </w:p>
                <w:p w14:paraId="21527C55" w14:textId="77777777" w:rsidR="00876B44" w:rsidRDefault="00000000">
                  <w:pPr>
                    <w:pStyle w:val="documentdispBlock"/>
                    <w:spacing w:line="400" w:lineRule="atLeast"/>
                    <w:ind w:right="500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Apprenti</w:t>
                  </w:r>
                  <w:proofErr w:type="spellEnd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Technicien</w:t>
                  </w:r>
                  <w:proofErr w:type="spellEnd"/>
                </w:p>
                <w:p w14:paraId="7478936E" w14:textId="77777777" w:rsidR="00876B44" w:rsidRDefault="00000000">
                  <w:pPr>
                    <w:pStyle w:val="documentdispBlock"/>
                    <w:spacing w:line="400" w:lineRule="atLeast"/>
                    <w:ind w:right="500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CNETP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, Paris -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Contrat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professionnalisation</w:t>
                  </w:r>
                  <w:proofErr w:type="spellEnd"/>
                </w:p>
                <w:p w14:paraId="50BCD8E6" w14:textId="77777777" w:rsidR="00876B44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before="160"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Installation des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ordinateurs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et configuration des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postes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travail.</w:t>
                  </w:r>
                </w:p>
                <w:p w14:paraId="77D9C5CB" w14:textId="77777777" w:rsidR="00876B44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Installation de nouveaux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matériels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et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équipements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informatiques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ordinateurs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écrans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imprimantes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).</w:t>
                  </w:r>
                </w:p>
                <w:p w14:paraId="7885FF91" w14:textId="5FFFFB84" w:rsidR="00876B44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Commande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réception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et installation du </w:t>
                  </w:r>
                  <w:r w:rsidR="00D40DC8"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matériel: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Cartouches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d'imprimantes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RICO, CANON.</w:t>
                  </w:r>
                </w:p>
                <w:p w14:paraId="47AA6393" w14:textId="77777777" w:rsidR="00876B44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Test de nouveaux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matériels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logiciels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ou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configurations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avant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leur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déploiement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en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entreprise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.</w:t>
                  </w:r>
                </w:p>
                <w:p w14:paraId="6EBAC8A7" w14:textId="77777777" w:rsidR="00876B44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Travail avec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l'équipe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IT pour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résoudre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les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problèmes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complexes et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travailler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sur des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projets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communs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.</w:t>
                  </w:r>
                </w:p>
                <w:p w14:paraId="0EB0AF19" w14:textId="77777777" w:rsidR="00876B44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Résolution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pannes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informatiques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niveau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1.</w:t>
                  </w:r>
                </w:p>
                <w:p w14:paraId="2B3A1272" w14:textId="77777777" w:rsidR="00876B44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Résolution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rapide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et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efficace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des tickets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d'intervention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afin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limiter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l'interruption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du service et de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garantir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la satisfaction clients.</w:t>
                  </w:r>
                </w:p>
                <w:p w14:paraId="6DE27A60" w14:textId="77777777" w:rsidR="00876B44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Suivi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des incidents et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demandes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d'intervention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via un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système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ticketing.</w:t>
                  </w:r>
                </w:p>
                <w:p w14:paraId="247DA259" w14:textId="77777777" w:rsidR="00876B44" w:rsidRDefault="00000000">
                  <w:pPr>
                    <w:pStyle w:val="documentulli"/>
                    <w:numPr>
                      <w:ilvl w:val="0"/>
                      <w:numId w:val="2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Gestion des stocks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d'outils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informatiques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:</w:t>
                  </w:r>
                  <w:proofErr w:type="gram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Écrans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, Souris, Claviers, Casques.</w:t>
                  </w:r>
                </w:p>
                <w:p w14:paraId="4C54F809" w14:textId="77777777" w:rsidR="001C158C" w:rsidRDefault="001C158C">
                  <w:pPr>
                    <w:pStyle w:val="documentdispBlock"/>
                    <w:pBdr>
                      <w:top w:val="none" w:sz="0" w:space="21" w:color="auto"/>
                    </w:pBdr>
                    <w:spacing w:line="400" w:lineRule="atLeast"/>
                    <w:ind w:right="500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</w:p>
                <w:p w14:paraId="02C9F259" w14:textId="19AE3C88" w:rsidR="00876B44" w:rsidRDefault="00000000">
                  <w:pPr>
                    <w:pStyle w:val="documentdispBlock"/>
                    <w:pBdr>
                      <w:top w:val="none" w:sz="0" w:space="21" w:color="auto"/>
                    </w:pBdr>
                    <w:spacing w:line="400" w:lineRule="atLeast"/>
                    <w:ind w:right="500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lastRenderedPageBreak/>
                    <w:t>Mai 2019 - Juillet 2021</w:t>
                  </w:r>
                </w:p>
                <w:p w14:paraId="1862F4C9" w14:textId="77777777" w:rsidR="00876B44" w:rsidRDefault="00000000">
                  <w:pPr>
                    <w:pStyle w:val="documentdispBlock"/>
                    <w:spacing w:line="400" w:lineRule="atLeast"/>
                    <w:ind w:right="500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Stagiaire </w:t>
                  </w:r>
                  <w:proofErr w:type="spellStart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technicien</w:t>
                  </w:r>
                  <w:proofErr w:type="spellEnd"/>
                </w:p>
                <w:p w14:paraId="27557C32" w14:textId="77777777" w:rsidR="00876B44" w:rsidRDefault="00000000">
                  <w:pPr>
                    <w:pStyle w:val="documentdispBlock"/>
                    <w:spacing w:line="400" w:lineRule="atLeast"/>
                    <w:ind w:right="500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ROOLE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, Boulogne-Billancourt - Stage</w:t>
                  </w:r>
                </w:p>
                <w:p w14:paraId="158A44FC" w14:textId="77777777" w:rsidR="00876B44" w:rsidRDefault="00000000">
                  <w:pPr>
                    <w:pStyle w:val="p"/>
                    <w:spacing w:line="400" w:lineRule="atLeast"/>
                    <w:ind w:right="500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em"/>
                      <w:rFonts w:ascii="Verdana" w:eastAsia="Verdana" w:hAnsi="Verdana" w:cs="Verdana"/>
                      <w:i/>
                      <w:iCs/>
                      <w:color w:val="020303"/>
                      <w:spacing w:val="4"/>
                      <w:sz w:val="20"/>
                      <w:szCs w:val="20"/>
                    </w:rPr>
                    <w:t>Mes</w:t>
                  </w:r>
                  <w:proofErr w:type="spellEnd"/>
                  <w:r>
                    <w:rPr>
                      <w:rStyle w:val="em"/>
                      <w:rFonts w:ascii="Verdana" w:eastAsia="Verdana" w:hAnsi="Verdana" w:cs="Verdana"/>
                      <w:i/>
                      <w:iCs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Style w:val="em"/>
                      <w:rFonts w:ascii="Verdana" w:eastAsia="Verdana" w:hAnsi="Verdana" w:cs="Verdana"/>
                      <w:i/>
                      <w:iCs/>
                      <w:color w:val="020303"/>
                      <w:spacing w:val="4"/>
                      <w:sz w:val="20"/>
                      <w:szCs w:val="20"/>
                    </w:rPr>
                    <w:t>Stages :</w:t>
                  </w:r>
                  <w:proofErr w:type="gramEnd"/>
                  <w:r>
                    <w:rPr>
                      <w:rStyle w:val="em"/>
                      <w:rFonts w:ascii="Verdana" w:eastAsia="Verdana" w:hAnsi="Verdana" w:cs="Verdana"/>
                      <w:i/>
                      <w:iCs/>
                      <w:color w:val="020303"/>
                      <w:spacing w:val="4"/>
                      <w:sz w:val="20"/>
                      <w:szCs w:val="20"/>
                    </w:rPr>
                    <w:t xml:space="preserve"> mai2019-juin 2019 / nov2019-nov2019 / mai2021-juin2021</w:t>
                  </w:r>
                </w:p>
                <w:p w14:paraId="74854193" w14:textId="77777777" w:rsidR="00876B44" w:rsidRDefault="00000000">
                  <w:pPr>
                    <w:pStyle w:val="documentulli"/>
                    <w:numPr>
                      <w:ilvl w:val="0"/>
                      <w:numId w:val="3"/>
                    </w:numPr>
                    <w:spacing w:before="160"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Planification et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réalisation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des mises à jour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régulières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du matériel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informatique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.</w:t>
                  </w:r>
                </w:p>
                <w:p w14:paraId="37318FED" w14:textId="77777777" w:rsidR="00876B44" w:rsidRDefault="00000000">
                  <w:pPr>
                    <w:pStyle w:val="documentulli"/>
                    <w:numPr>
                      <w:ilvl w:val="0"/>
                      <w:numId w:val="3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Intervention sur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l'installation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électrique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l'utilisateur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Périphériques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).</w:t>
                  </w:r>
                </w:p>
                <w:p w14:paraId="036B43C1" w14:textId="77777777" w:rsidR="00876B44" w:rsidRDefault="00000000">
                  <w:pPr>
                    <w:pStyle w:val="documentulli"/>
                    <w:numPr>
                      <w:ilvl w:val="0"/>
                      <w:numId w:val="3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Assistance aux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utilisateurs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dans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l'utilisation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leurs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outils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informatiques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.</w:t>
                  </w:r>
                </w:p>
                <w:p w14:paraId="4512EF9F" w14:textId="0AAEE4E6" w:rsidR="00876B44" w:rsidRDefault="00D40DC8">
                  <w:pPr>
                    <w:pStyle w:val="documentulli"/>
                    <w:numPr>
                      <w:ilvl w:val="0"/>
                      <w:numId w:val="3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Preparation de environment des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ordinateurs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des nouveaux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collaborateurs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.</w:t>
                  </w:r>
                </w:p>
                <w:p w14:paraId="027F7C8F" w14:textId="77777777" w:rsidR="00876B44" w:rsidRDefault="00000000">
                  <w:pPr>
                    <w:pStyle w:val="documentulli"/>
                    <w:numPr>
                      <w:ilvl w:val="0"/>
                      <w:numId w:val="3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Participation à la mise à jour des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systèmes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d'exploitation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.</w:t>
                  </w:r>
                </w:p>
                <w:p w14:paraId="6FDA2C99" w14:textId="77777777" w:rsidR="00876B44" w:rsidRDefault="00000000">
                  <w:pPr>
                    <w:pStyle w:val="documentulli"/>
                    <w:numPr>
                      <w:ilvl w:val="0"/>
                      <w:numId w:val="3"/>
                    </w:numPr>
                    <w:spacing w:line="400" w:lineRule="atLeast"/>
                    <w:ind w:left="440" w:right="500" w:hanging="232"/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Traitement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rapide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et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efficace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demandes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utilisateurs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par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l'outil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 ticketing (ZENDESK).</w:t>
                  </w:r>
                </w:p>
                <w:p w14:paraId="02B81C90" w14:textId="77777777" w:rsidR="00876B44" w:rsidRDefault="00000000">
                  <w:pPr>
                    <w:pStyle w:val="documentheading"/>
                    <w:spacing w:before="480" w:line="400" w:lineRule="atLeast"/>
                    <w:ind w:right="500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sectiontitle"/>
                      <w:rFonts w:ascii="Verdana" w:eastAsia="Verdana" w:hAnsi="Verdana" w:cs="Verdana"/>
                    </w:rPr>
                    <w:t>Projets réalisés</w:t>
                  </w:r>
                </w:p>
                <w:p w14:paraId="6C2C6972" w14:textId="77777777" w:rsidR="00876B44" w:rsidRDefault="00000000">
                  <w:pPr>
                    <w:pStyle w:val="documentulli"/>
                    <w:numPr>
                      <w:ilvl w:val="0"/>
                      <w:numId w:val="8"/>
                    </w:numPr>
                    <w:pBdr>
                      <w:left w:val="none" w:sz="0" w:space="0" w:color="auto"/>
                    </w:pBdr>
                    <w:spacing w:line="400" w:lineRule="atLeast"/>
                    <w:ind w:left="440" w:right="500" w:hanging="232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Développement</w:t>
                  </w:r>
                  <w:proofErr w:type="spellEnd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d'une</w:t>
                  </w:r>
                  <w:proofErr w:type="spellEnd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application Web interne </w:t>
                  </w:r>
                  <w:proofErr w:type="spellStart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permettant</w:t>
                  </w:r>
                  <w:proofErr w:type="spellEnd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la gestion des </w:t>
                  </w:r>
                  <w:proofErr w:type="spellStart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demandes</w:t>
                  </w:r>
                  <w:proofErr w:type="spellEnd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TMA et </w:t>
                  </w:r>
                  <w:proofErr w:type="spellStart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leurs</w:t>
                  </w:r>
                  <w:proofErr w:type="spellEnd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facturations</w:t>
                  </w:r>
                  <w:proofErr w:type="spellEnd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des </w:t>
                  </w:r>
                  <w:proofErr w:type="spellStart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demandes</w:t>
                  </w:r>
                  <w:proofErr w:type="spellEnd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.</w:t>
                  </w:r>
                </w:p>
                <w:p w14:paraId="48F24215" w14:textId="77777777" w:rsidR="00876B44" w:rsidRDefault="00000000">
                  <w:pPr>
                    <w:pStyle w:val="documentulli"/>
                    <w:numPr>
                      <w:ilvl w:val="0"/>
                      <w:numId w:val="8"/>
                    </w:numPr>
                    <w:spacing w:line="400" w:lineRule="atLeast"/>
                    <w:ind w:left="440" w:right="500" w:hanging="232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Reprise de </w:t>
                  </w:r>
                  <w:r w:rsidR="00D40DC8"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données:</w:t>
                  </w:r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Reprise de</w:t>
                  </w:r>
                  <w:r w:rsidR="00D40DC8"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la base de</w:t>
                  </w:r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données sources </w:t>
                  </w:r>
                  <w:proofErr w:type="spellStart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vers</w:t>
                  </w:r>
                  <w:proofErr w:type="spellEnd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r w:rsidR="00D40DC8"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la</w:t>
                  </w:r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cible</w:t>
                  </w:r>
                  <w:proofErr w:type="spellEnd"/>
                  <w:r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  <w:t>.</w:t>
                  </w:r>
                </w:p>
                <w:p w14:paraId="7ED62FE7" w14:textId="512E3009" w:rsidR="001C158C" w:rsidRDefault="001C158C">
                  <w:pPr>
                    <w:pStyle w:val="documentulli"/>
                    <w:numPr>
                      <w:ilvl w:val="0"/>
                      <w:numId w:val="8"/>
                    </w:numPr>
                    <w:spacing w:line="400" w:lineRule="atLeast"/>
                    <w:ind w:left="440" w:right="500" w:hanging="232"/>
                    <w:rPr>
                      <w:rStyle w:val="documentparentContainerleft-box"/>
                      <w:rFonts w:ascii="Verdana" w:eastAsia="Verdana" w:hAnsi="Verdana" w:cs="Verdana"/>
                      <w:color w:val="020303"/>
                      <w:spacing w:val="4"/>
                      <w:sz w:val="20"/>
                      <w:szCs w:val="20"/>
                    </w:rPr>
                  </w:pPr>
                </w:p>
              </w:tc>
              <w:tc>
                <w:tcPr>
                  <w:tcW w:w="3690" w:type="dxa"/>
                  <w:tcBorders>
                    <w:left w:val="single" w:sz="8" w:space="0" w:color="0069A5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F89AA3" w14:textId="77777777" w:rsidR="00876B44" w:rsidRDefault="00000000">
                  <w:pPr>
                    <w:pStyle w:val="documentparentContainerright-boxsectionheading"/>
                    <w:pBdr>
                      <w:bottom w:val="none" w:sz="0" w:space="12" w:color="auto"/>
                    </w:pBdr>
                    <w:spacing w:line="400" w:lineRule="atLeast"/>
                    <w:ind w:left="400"/>
                    <w:rPr>
                      <w:rStyle w:val="documentsectiontitle"/>
                      <w:rFonts w:ascii="Verdana" w:eastAsia="Verdana" w:hAnsi="Verdana" w:cs="Verdana"/>
                    </w:rPr>
                  </w:pPr>
                  <w:r>
                    <w:rPr>
                      <w:rStyle w:val="documentparentContainerright-box"/>
                      <w:rFonts w:ascii="Verdana" w:eastAsia="Verdana" w:hAnsi="Verdana" w:cs="Verdana"/>
                      <w:noProof/>
                      <w:color w:val="020303"/>
                      <w:sz w:val="20"/>
                      <w:szCs w:val="20"/>
                    </w:rPr>
                    <w:lastRenderedPageBreak/>
                    <w:drawing>
                      <wp:anchor distT="0" distB="0" distL="114300" distR="114300" simplePos="0" relativeHeight="251658240" behindDoc="0" locked="0" layoutInCell="1" allowOverlap="1" wp14:anchorId="733C9914" wp14:editId="76C98268">
                        <wp:simplePos x="0" y="0"/>
                        <wp:positionH relativeFrom="column">
                          <wp:posOffset>-63500</wp:posOffset>
                        </wp:positionH>
                        <wp:positionV relativeFrom="paragraph">
                          <wp:posOffset>0</wp:posOffset>
                        </wp:positionV>
                        <wp:extent cx="102094" cy="152923"/>
                        <wp:effectExtent l="0" t="0" r="0" b="0"/>
                        <wp:wrapNone/>
                        <wp:docPr id="100015" name="Image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529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Verdana" w:eastAsia="Verdana" w:hAnsi="Verdana" w:cs="Verdana"/>
                    </w:rPr>
                    <w:t>Site Internet, portfolios, réseaux sociaux</w:t>
                  </w:r>
                </w:p>
                <w:p w14:paraId="22DD0903" w14:textId="479DB43B" w:rsidR="001C158C" w:rsidRPr="001C158C" w:rsidRDefault="001C158C" w:rsidP="001C158C">
                  <w:pPr>
                    <w:pStyle w:val="documentulli"/>
                    <w:numPr>
                      <w:ilvl w:val="0"/>
                      <w:numId w:val="9"/>
                    </w:numPr>
                    <w:spacing w:line="400" w:lineRule="atLeast"/>
                    <w:ind w:left="840" w:hanging="232"/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hyperlink r:id="rId13" w:history="1">
                    <w:r w:rsidRPr="004167CC">
                      <w:rPr>
                        <w:rStyle w:val="Lienhypertexte"/>
                        <w:rFonts w:ascii="Verdana" w:eastAsia="Verdana" w:hAnsi="Verdana" w:cs="Verdana"/>
                        <w:sz w:val="20"/>
                        <w:szCs w:val="20"/>
                      </w:rPr>
                      <w:t>https://github.com/HumanM00n/TMAconnect</w:t>
                    </w:r>
                  </w:hyperlink>
                </w:p>
                <w:p w14:paraId="3B7B49F6" w14:textId="6CD0D735" w:rsidR="00876B44" w:rsidRDefault="00000000">
                  <w:pPr>
                    <w:pStyle w:val="documentulli"/>
                    <w:numPr>
                      <w:ilvl w:val="0"/>
                      <w:numId w:val="9"/>
                    </w:numPr>
                    <w:spacing w:line="400" w:lineRule="atLeast"/>
                    <w:ind w:left="840" w:hanging="232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http://mathis-rouy.knankoo.fr/</w:t>
                  </w:r>
                </w:p>
                <w:p w14:paraId="39DB7615" w14:textId="77777777" w:rsidR="001C158C" w:rsidRDefault="001C158C" w:rsidP="001C158C">
                  <w:pPr>
                    <w:pStyle w:val="documentulli"/>
                    <w:numPr>
                      <w:ilvl w:val="0"/>
                      <w:numId w:val="9"/>
                    </w:numPr>
                    <w:pBdr>
                      <w:left w:val="none" w:sz="0" w:space="0" w:color="auto"/>
                    </w:pBdr>
                    <w:spacing w:line="400" w:lineRule="atLeast"/>
                    <w:ind w:left="840" w:hanging="232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https://www.linkedin.com/in/mathis-rouy-445a16242/</w:t>
                  </w:r>
                </w:p>
                <w:p w14:paraId="0C16B968" w14:textId="77777777" w:rsidR="00876B44" w:rsidRDefault="00000000">
                  <w:pPr>
                    <w:pStyle w:val="documentparentContainerright-boxsectionheading"/>
                    <w:pBdr>
                      <w:bottom w:val="none" w:sz="0" w:space="12" w:color="auto"/>
                    </w:pBdr>
                    <w:spacing w:before="480" w:line="400" w:lineRule="atLeas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Verdana" w:eastAsia="Verdana" w:hAnsi="Verdana" w:cs="Verdana"/>
                      <w:noProof/>
                      <w:color w:val="020303"/>
                      <w:sz w:val="20"/>
                      <w:szCs w:val="20"/>
                    </w:rPr>
                    <w:drawing>
                      <wp:anchor distT="0" distB="0" distL="114300" distR="114300" simplePos="0" relativeHeight="251659264" behindDoc="0" locked="0" layoutInCell="1" allowOverlap="1" wp14:anchorId="2B9CD096" wp14:editId="39FAC742">
                        <wp:simplePos x="0" y="0"/>
                        <wp:positionH relativeFrom="column">
                          <wp:posOffset>-63500</wp:posOffset>
                        </wp:positionH>
                        <wp:positionV relativeFrom="paragraph">
                          <wp:posOffset>368300</wp:posOffset>
                        </wp:positionV>
                        <wp:extent cx="102094" cy="102158"/>
                        <wp:effectExtent l="0" t="0" r="0" b="0"/>
                        <wp:wrapNone/>
                        <wp:docPr id="100017" name="Image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Verdana" w:eastAsia="Verdana" w:hAnsi="Verdana" w:cs="Verdana"/>
                    </w:rPr>
                    <w:t>Compétences</w:t>
                  </w:r>
                </w:p>
                <w:p w14:paraId="5ED37258" w14:textId="77777777" w:rsidR="00876B44" w:rsidRPr="00D40DC8" w:rsidRDefault="00000000" w:rsidP="00D40DC8">
                  <w:pPr>
                    <w:pStyle w:val="p"/>
                    <w:spacing w:line="400" w:lineRule="atLeast"/>
                    <w:ind w:left="840"/>
                    <w:rPr>
                      <w:rStyle w:val="singlecolumnspanpaddedlinenth-child1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</w:pPr>
                  <w:r w:rsidRPr="00D40DC8">
                    <w:rPr>
                      <w:rStyle w:val="singlecolumnspanpaddedlinenth-child1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 xml:space="preserve">Travail </w:t>
                  </w:r>
                  <w:proofErr w:type="spellStart"/>
                  <w:proofErr w:type="gramStart"/>
                  <w:r w:rsidRPr="00D40DC8">
                    <w:rPr>
                      <w:rStyle w:val="singlecolumnspanpaddedlinenth-child1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>d'Équipe</w:t>
                  </w:r>
                  <w:proofErr w:type="spellEnd"/>
                  <w:r w:rsidRPr="00D40DC8">
                    <w:rPr>
                      <w:rStyle w:val="singlecolumnspanpaddedlinenth-child1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 xml:space="preserve"> :</w:t>
                  </w:r>
                  <w:proofErr w:type="gramEnd"/>
                </w:p>
                <w:p w14:paraId="70D67035" w14:textId="77777777" w:rsidR="00876B44" w:rsidRDefault="00000000">
                  <w:pPr>
                    <w:pStyle w:val="p"/>
                    <w:numPr>
                      <w:ilvl w:val="0"/>
                      <w:numId w:val="10"/>
                    </w:numPr>
                    <w:spacing w:line="400" w:lineRule="atLeast"/>
                    <w:ind w:left="840" w:hanging="232"/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Aisance</w:t>
                  </w:r>
                  <w:proofErr w:type="spellEnd"/>
                  <w:r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relationnelle</w:t>
                  </w:r>
                  <w:proofErr w:type="spellEnd"/>
                </w:p>
                <w:p w14:paraId="6D9BA414" w14:textId="77777777" w:rsidR="00876B44" w:rsidRDefault="00000000">
                  <w:pPr>
                    <w:pStyle w:val="p"/>
                    <w:numPr>
                      <w:ilvl w:val="0"/>
                      <w:numId w:val="10"/>
                    </w:numPr>
                    <w:spacing w:line="400" w:lineRule="atLeast"/>
                    <w:ind w:left="840" w:hanging="232"/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Esprit </w:t>
                  </w:r>
                  <w:proofErr w:type="spellStart"/>
                  <w:r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d'équipe</w:t>
                  </w:r>
                  <w:proofErr w:type="spellEnd"/>
                </w:p>
                <w:p w14:paraId="06F272CE" w14:textId="77777777" w:rsidR="00876B44" w:rsidRDefault="00000000">
                  <w:pPr>
                    <w:pStyle w:val="p"/>
                    <w:numPr>
                      <w:ilvl w:val="0"/>
                      <w:numId w:val="10"/>
                    </w:numPr>
                    <w:spacing w:line="400" w:lineRule="atLeast"/>
                    <w:ind w:left="840" w:hanging="232"/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Capacités</w:t>
                  </w:r>
                  <w:proofErr w:type="spellEnd"/>
                  <w:r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d'adaptation</w:t>
                  </w:r>
                  <w:proofErr w:type="spellEnd"/>
                </w:p>
                <w:p w14:paraId="1E2AECBB" w14:textId="77777777" w:rsidR="00876B44" w:rsidRDefault="00000000">
                  <w:pPr>
                    <w:pStyle w:val="p"/>
                    <w:numPr>
                      <w:ilvl w:val="0"/>
                      <w:numId w:val="10"/>
                    </w:numPr>
                    <w:spacing w:line="400" w:lineRule="atLeast"/>
                    <w:ind w:left="840" w:hanging="232"/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Réactivité</w:t>
                  </w:r>
                  <w:proofErr w:type="spellEnd"/>
                </w:p>
                <w:p w14:paraId="6FC875A2" w14:textId="77777777" w:rsidR="00876B44" w:rsidRDefault="00000000">
                  <w:pPr>
                    <w:pStyle w:val="p"/>
                    <w:numPr>
                      <w:ilvl w:val="0"/>
                      <w:numId w:val="10"/>
                    </w:numPr>
                    <w:spacing w:line="400" w:lineRule="atLeast"/>
                    <w:ind w:left="840" w:hanging="232"/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Curiosité</w:t>
                  </w:r>
                  <w:proofErr w:type="spellEnd"/>
                </w:p>
                <w:p w14:paraId="7855AE6D" w14:textId="77777777" w:rsidR="00876B44" w:rsidRDefault="00876B44" w:rsidP="00D40DC8">
                  <w:pPr>
                    <w:pStyle w:val="p"/>
                    <w:spacing w:line="400" w:lineRule="atLeast"/>
                    <w:ind w:left="840"/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</w:p>
                <w:p w14:paraId="0A117F11" w14:textId="77777777" w:rsidR="00876B44" w:rsidRPr="00D40DC8" w:rsidRDefault="00000000" w:rsidP="00D40DC8">
                  <w:pPr>
                    <w:pStyle w:val="p"/>
                    <w:spacing w:line="400" w:lineRule="atLeast"/>
                    <w:ind w:left="840"/>
                    <w:rPr>
                      <w:rStyle w:val="singlecolumnspanpaddedlinenth-child1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</w:pPr>
                  <w:r w:rsidRPr="00D40DC8">
                    <w:rPr>
                      <w:rStyle w:val="singlecolumnspanpaddedlinenth-child1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 xml:space="preserve">Travail </w:t>
                  </w:r>
                  <w:proofErr w:type="spellStart"/>
                  <w:r w:rsidRPr="00D40DC8">
                    <w:rPr>
                      <w:rStyle w:val="singlecolumnspanpaddedlinenth-child1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>en</w:t>
                  </w:r>
                  <w:proofErr w:type="spellEnd"/>
                  <w:r w:rsidRPr="00D40DC8">
                    <w:rPr>
                      <w:rStyle w:val="singlecolumnspanpaddedlinenth-child1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D40DC8">
                    <w:rPr>
                      <w:rStyle w:val="singlecolumnspanpaddedlinenth-child1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>Autonomie</w:t>
                  </w:r>
                  <w:proofErr w:type="spellEnd"/>
                  <w:r w:rsidRPr="00D40DC8">
                    <w:rPr>
                      <w:rStyle w:val="singlecolumnspanpaddedlinenth-child1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 xml:space="preserve"> :</w:t>
                  </w:r>
                  <w:proofErr w:type="gramEnd"/>
                </w:p>
                <w:p w14:paraId="5C445F34" w14:textId="77777777" w:rsidR="00876B44" w:rsidRDefault="00000000">
                  <w:pPr>
                    <w:pStyle w:val="p"/>
                    <w:numPr>
                      <w:ilvl w:val="0"/>
                      <w:numId w:val="10"/>
                    </w:numPr>
                    <w:spacing w:line="400" w:lineRule="atLeast"/>
                    <w:ind w:left="840" w:hanging="232"/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Autonomie</w:t>
                  </w:r>
                  <w:proofErr w:type="spellEnd"/>
                </w:p>
                <w:p w14:paraId="4605384A" w14:textId="77777777" w:rsidR="00876B44" w:rsidRDefault="00000000">
                  <w:pPr>
                    <w:pStyle w:val="p"/>
                    <w:numPr>
                      <w:ilvl w:val="0"/>
                      <w:numId w:val="10"/>
                    </w:numPr>
                    <w:spacing w:line="400" w:lineRule="atLeast"/>
                    <w:ind w:left="840" w:hanging="232"/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Recherche </w:t>
                  </w:r>
                  <w:proofErr w:type="spellStart"/>
                  <w:r>
                    <w:rPr>
                      <w:rStyle w:val="singlecolumnspanpaddedlinenth-child1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personnelle</w:t>
                  </w:r>
                  <w:proofErr w:type="spellEnd"/>
                </w:p>
                <w:p w14:paraId="514D4606" w14:textId="77777777" w:rsidR="00876B44" w:rsidRDefault="00000000">
                  <w:pPr>
                    <w:pStyle w:val="p"/>
                    <w:numPr>
                      <w:ilvl w:val="0"/>
                      <w:numId w:val="11"/>
                    </w:numPr>
                    <w:spacing w:line="400" w:lineRule="atLeast"/>
                    <w:ind w:left="840" w:hanging="232"/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Planification de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mon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 travail</w:t>
                  </w:r>
                </w:p>
                <w:p w14:paraId="1C843789" w14:textId="77777777" w:rsidR="00876B44" w:rsidRDefault="00000000">
                  <w:pPr>
                    <w:pStyle w:val="p"/>
                    <w:numPr>
                      <w:ilvl w:val="0"/>
                      <w:numId w:val="11"/>
                    </w:numPr>
                    <w:spacing w:line="400" w:lineRule="atLeast"/>
                    <w:ind w:left="840" w:hanging="232"/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Persévérance</w:t>
                  </w:r>
                  <w:proofErr w:type="spellEnd"/>
                </w:p>
                <w:p w14:paraId="17535711" w14:textId="77777777" w:rsidR="00876B44" w:rsidRDefault="00876B44" w:rsidP="00D40DC8">
                  <w:pPr>
                    <w:pStyle w:val="p"/>
                    <w:spacing w:line="400" w:lineRule="atLeast"/>
                    <w:ind w:left="840"/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</w:p>
                <w:p w14:paraId="733FE7E9" w14:textId="712F462E" w:rsidR="00876B44" w:rsidRPr="00D40DC8" w:rsidRDefault="00D40DC8" w:rsidP="00D40DC8">
                  <w:pPr>
                    <w:pStyle w:val="p"/>
                    <w:spacing w:line="400" w:lineRule="atLeast"/>
                    <w:rPr>
                      <w:rStyle w:val="span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 xml:space="preserve">          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>C</w:t>
                  </w:r>
                  <w:r w:rsidRPr="00D40DC8">
                    <w:rPr>
                      <w:rStyle w:val="span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>ompétences</w:t>
                  </w:r>
                  <w:proofErr w:type="spellEnd"/>
                  <w:r w:rsidRPr="00D40DC8">
                    <w:rPr>
                      <w:rStyle w:val="span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>t</w:t>
                  </w:r>
                  <w:r w:rsidRPr="00D40DC8">
                    <w:rPr>
                      <w:rStyle w:val="span"/>
                      <w:rFonts w:ascii="Verdana" w:eastAsia="Verdana" w:hAnsi="Verdana" w:cs="Verdana"/>
                      <w:b/>
                      <w:bCs/>
                      <w:color w:val="020303"/>
                      <w:sz w:val="20"/>
                      <w:szCs w:val="20"/>
                    </w:rPr>
                    <w:t>echniques:</w:t>
                  </w:r>
                </w:p>
                <w:p w14:paraId="75B0D372" w14:textId="77777777" w:rsidR="00876B44" w:rsidRDefault="00000000">
                  <w:pPr>
                    <w:pStyle w:val="p"/>
                    <w:numPr>
                      <w:ilvl w:val="0"/>
                      <w:numId w:val="11"/>
                    </w:numPr>
                    <w:spacing w:line="400" w:lineRule="atLeast"/>
                    <w:ind w:left="840" w:hanging="232"/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Bases de données MySQL</w:t>
                  </w:r>
                </w:p>
                <w:p w14:paraId="1BACBBB8" w14:textId="77777777" w:rsidR="00876B44" w:rsidRDefault="00000000">
                  <w:pPr>
                    <w:pStyle w:val="p"/>
                    <w:numPr>
                      <w:ilvl w:val="0"/>
                      <w:numId w:val="11"/>
                    </w:numPr>
                    <w:spacing w:line="400" w:lineRule="atLeast"/>
                    <w:ind w:left="840" w:hanging="232"/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HTML</w:t>
                  </w:r>
                </w:p>
                <w:p w14:paraId="4CAA4CB2" w14:textId="77777777" w:rsidR="00876B44" w:rsidRDefault="00000000">
                  <w:pPr>
                    <w:pStyle w:val="p"/>
                    <w:numPr>
                      <w:ilvl w:val="0"/>
                      <w:numId w:val="11"/>
                    </w:numPr>
                    <w:spacing w:line="400" w:lineRule="atLeast"/>
                    <w:ind w:left="840" w:hanging="232"/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CSS</w:t>
                  </w:r>
                </w:p>
                <w:p w14:paraId="3C4D341D" w14:textId="77777777" w:rsidR="00876B44" w:rsidRDefault="00000000">
                  <w:pPr>
                    <w:pStyle w:val="p"/>
                    <w:numPr>
                      <w:ilvl w:val="0"/>
                      <w:numId w:val="11"/>
                    </w:numPr>
                    <w:spacing w:line="400" w:lineRule="atLeast"/>
                    <w:ind w:left="840" w:hanging="232"/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PHP</w:t>
                  </w:r>
                </w:p>
                <w:p w14:paraId="78D50224" w14:textId="77777777" w:rsidR="00876B44" w:rsidRDefault="00000000">
                  <w:pPr>
                    <w:pStyle w:val="p"/>
                    <w:numPr>
                      <w:ilvl w:val="0"/>
                      <w:numId w:val="11"/>
                    </w:numPr>
                    <w:spacing w:line="400" w:lineRule="atLeast"/>
                    <w:ind w:left="840" w:hanging="232"/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SQL</w:t>
                  </w:r>
                </w:p>
                <w:p w14:paraId="1EC01578" w14:textId="77777777" w:rsidR="00876B44" w:rsidRDefault="00000000">
                  <w:pPr>
                    <w:pStyle w:val="documentparentContainerright-boxsectionheading"/>
                    <w:pBdr>
                      <w:left w:val="none" w:sz="0" w:space="20" w:color="auto"/>
                    </w:pBdr>
                    <w:spacing w:before="480" w:line="400" w:lineRule="atLeas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Verdana" w:eastAsia="Verdana" w:hAnsi="Verdana" w:cs="Verdana"/>
                      <w:noProof/>
                      <w:color w:val="020303"/>
                      <w:sz w:val="20"/>
                      <w:szCs w:val="20"/>
                    </w:rPr>
                    <w:drawing>
                      <wp:anchor distT="0" distB="0" distL="114300" distR="114300" simplePos="0" relativeHeight="251660288" behindDoc="0" locked="0" layoutInCell="1" allowOverlap="1" wp14:anchorId="64BB14BA" wp14:editId="78171708">
                        <wp:simplePos x="0" y="0"/>
                        <wp:positionH relativeFrom="column">
                          <wp:posOffset>-63500</wp:posOffset>
                        </wp:positionH>
                        <wp:positionV relativeFrom="paragraph">
                          <wp:posOffset>368300</wp:posOffset>
                        </wp:positionV>
                        <wp:extent cx="102094" cy="102158"/>
                        <wp:effectExtent l="0" t="0" r="0" b="0"/>
                        <wp:wrapNone/>
                        <wp:docPr id="100019" name="Image 1000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Verdana" w:eastAsia="Verdana" w:hAnsi="Verdana" w:cs="Verdana"/>
                    </w:rPr>
                    <w:t>Formation</w:t>
                  </w:r>
                </w:p>
                <w:p w14:paraId="4A044FC5" w14:textId="77777777" w:rsidR="00876B44" w:rsidRDefault="00000000">
                  <w:pPr>
                    <w:pStyle w:val="documenteducationparagraphspacing"/>
                    <w:spacing w:line="20" w:lineRule="exac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</w:rPr>
                  </w:pPr>
                  <w:r>
                    <w:rPr>
                      <w:rStyle w:val="documentparentContainerright-box"/>
                      <w:rFonts w:ascii="Verdana" w:eastAsia="Verdana" w:hAnsi="Verdana" w:cs="Verdana"/>
                      <w:color w:val="020303"/>
                    </w:rPr>
                    <w:t> </w:t>
                  </w:r>
                </w:p>
                <w:p w14:paraId="227514BB" w14:textId="77777777" w:rsidR="00876B44" w:rsidRDefault="00000000">
                  <w:pPr>
                    <w:pStyle w:val="documentdispBlock"/>
                    <w:spacing w:line="400" w:lineRule="atLeas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Septembre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 2022</w:t>
                  </w:r>
                  <w:r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-</w:t>
                  </w:r>
                  <w:r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En </w:t>
                  </w: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cours</w:t>
                  </w:r>
                  <w:proofErr w:type="spellEnd"/>
                </w:p>
                <w:p w14:paraId="00A90D73" w14:textId="77777777" w:rsidR="00876B44" w:rsidRDefault="00000000">
                  <w:pPr>
                    <w:pStyle w:val="documentdispBlock"/>
                    <w:spacing w:line="400" w:lineRule="atLeas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BTS SIO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Informatique</w:t>
                  </w:r>
                </w:p>
                <w:p w14:paraId="70759B23" w14:textId="77777777" w:rsidR="00876B44" w:rsidRDefault="00000000">
                  <w:pPr>
                    <w:pStyle w:val="documentdispBlock"/>
                    <w:spacing w:line="400" w:lineRule="atLeas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Webitech</w:t>
                  </w:r>
                  <w:proofErr w:type="spellEnd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, la Grande École de </w:t>
                  </w:r>
                  <w:proofErr w:type="spellStart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l'Informatique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, Paris </w:t>
                  </w:r>
                </w:p>
                <w:p w14:paraId="6ACD8DEB" w14:textId="77777777" w:rsidR="00876B44" w:rsidRDefault="00000000">
                  <w:pPr>
                    <w:pStyle w:val="documenteducationparagraphspacing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</w:rPr>
                  </w:pPr>
                  <w:r>
                    <w:rPr>
                      <w:rStyle w:val="documentparentContainerright-box"/>
                      <w:rFonts w:ascii="Verdana" w:eastAsia="Verdana" w:hAnsi="Verdana" w:cs="Verdana"/>
                      <w:color w:val="020303"/>
                    </w:rPr>
                    <w:t> </w:t>
                  </w:r>
                </w:p>
                <w:p w14:paraId="6ACA4DA8" w14:textId="77777777" w:rsidR="00876B44" w:rsidRDefault="00000000">
                  <w:pPr>
                    <w:pStyle w:val="documentdispBlock"/>
                    <w:spacing w:line="400" w:lineRule="atLeas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Septembre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 2018 - Mai 2021</w:t>
                  </w:r>
                  <w:r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6E12056A" w14:textId="77777777" w:rsidR="00876B44" w:rsidRDefault="00000000">
                  <w:pPr>
                    <w:pStyle w:val="documentdispBlock"/>
                    <w:spacing w:line="400" w:lineRule="atLeas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Baccalauréat</w:t>
                  </w:r>
                  <w:proofErr w:type="spellEnd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professionnel</w:t>
                  </w:r>
                  <w:proofErr w:type="spellEnd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Informatique</w:t>
                  </w:r>
                </w:p>
                <w:p w14:paraId="44669630" w14:textId="77777777" w:rsidR="00876B44" w:rsidRDefault="00000000">
                  <w:pPr>
                    <w:pStyle w:val="documentdispBlock"/>
                    <w:spacing w:line="400" w:lineRule="atLeas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IRIS</w:t>
                  </w:r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, Paris</w:t>
                  </w:r>
                  <w:r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2E9C91D2" w14:textId="77777777" w:rsidR="00876B44" w:rsidRDefault="00000000">
                  <w:pPr>
                    <w:pStyle w:val="documentparentContainerright-boxsectionheading"/>
                    <w:pBdr>
                      <w:bottom w:val="none" w:sz="0" w:space="12" w:color="auto"/>
                    </w:pBdr>
                    <w:spacing w:before="480" w:line="400" w:lineRule="atLeas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Verdana" w:eastAsia="Verdana" w:hAnsi="Verdana" w:cs="Verdana"/>
                      <w:noProof/>
                      <w:color w:val="020303"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0" locked="0" layoutInCell="1" allowOverlap="1" wp14:anchorId="28DB8A97" wp14:editId="09607FED">
                        <wp:simplePos x="0" y="0"/>
                        <wp:positionH relativeFrom="column">
                          <wp:posOffset>-63500</wp:posOffset>
                        </wp:positionH>
                        <wp:positionV relativeFrom="paragraph">
                          <wp:posOffset>368300</wp:posOffset>
                        </wp:positionV>
                        <wp:extent cx="102094" cy="102158"/>
                        <wp:effectExtent l="0" t="0" r="0" b="0"/>
                        <wp:wrapNone/>
                        <wp:docPr id="100021" name="Image 1000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094" cy="1021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Verdana" w:eastAsia="Verdana" w:hAnsi="Verdana" w:cs="Verdana"/>
                    </w:rPr>
                    <w:t>Langues</w:t>
                  </w:r>
                </w:p>
                <w:p w14:paraId="4792EBB9" w14:textId="77777777" w:rsidR="00876B44" w:rsidRDefault="00000000">
                  <w:pPr>
                    <w:pStyle w:val="documentlangSecparagraphfield"/>
                    <w:spacing w:line="400" w:lineRule="atLeas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txtBold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Anglais</w:t>
                  </w:r>
                  <w:proofErr w:type="spellEnd"/>
                  <w:r>
                    <w:rPr>
                      <w:rStyle w:val="documentMFRbeforecolonspace"/>
                      <w:rFonts w:ascii="Verdana" w:eastAsia="Verdana" w:hAnsi="Verdana" w:cs="Verdana"/>
                      <w:vanish/>
                      <w:color w:val="020303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pan"/>
                      <w:rFonts w:ascii="Verdana" w:eastAsia="Verdana" w:hAnsi="Verdana" w:cs="Verdana"/>
                      <w:vanish/>
                      <w:color w:val="020303"/>
                      <w:sz w:val="20"/>
                      <w:szCs w:val="20"/>
                    </w:rPr>
                    <w:t>:</w:t>
                  </w:r>
                  <w:r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 xml:space="preserve"> </w:t>
                  </w:r>
                </w:p>
                <w:p w14:paraId="6A69E827" w14:textId="77777777" w:rsidR="00876B44" w:rsidRDefault="00000000">
                  <w:pPr>
                    <w:pStyle w:val="documentratingBar"/>
                    <w:spacing w:before="140" w:line="80" w:lineRule="exac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parentContainerright-box"/>
                      <w:rFonts w:ascii="Verdana" w:eastAsia="Verdana" w:hAnsi="Verdana" w:cs="Verdana"/>
                      <w:noProof/>
                      <w:color w:val="020303"/>
                      <w:sz w:val="20"/>
                      <w:szCs w:val="20"/>
                    </w:rPr>
                    <w:drawing>
                      <wp:inline distT="0" distB="0" distL="0" distR="0" wp14:anchorId="56185BFF" wp14:editId="7F8E289D">
                        <wp:extent cx="2068173" cy="51392"/>
                        <wp:effectExtent l="0" t="0" r="0" b="0"/>
                        <wp:docPr id="100023" name="Image 1000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68173" cy="513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FC1919" w14:textId="77777777" w:rsidR="00876B44" w:rsidRDefault="00000000">
                  <w:pPr>
                    <w:pStyle w:val="documentlangSecparagraphfield"/>
                    <w:spacing w:line="300" w:lineRule="exac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  <w:t>Intermédiaire</w:t>
                  </w:r>
                  <w:proofErr w:type="spellEnd"/>
                </w:p>
                <w:p w14:paraId="115BDABB" w14:textId="77777777" w:rsidR="00876B44" w:rsidRDefault="00876B44">
                  <w:pPr>
                    <w:pStyle w:val="documentlangSecparagraphfield"/>
                    <w:spacing w:line="400" w:lineRule="atLeast"/>
                    <w:ind w:left="400"/>
                    <w:rPr>
                      <w:rStyle w:val="documentparentContainerright-box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</w:p>
              </w:tc>
              <w:tc>
                <w:tcPr>
                  <w:tcW w:w="5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BE2FB26" w14:textId="77777777" w:rsidR="00876B44" w:rsidRDefault="00876B44">
                  <w:pPr>
                    <w:pStyle w:val="documentrightmargincellParagraph"/>
                    <w:spacing w:line="400" w:lineRule="atLeast"/>
                    <w:textAlignment w:val="auto"/>
                    <w:rPr>
                      <w:rStyle w:val="documentrightmargincell"/>
                      <w:rFonts w:ascii="Verdana" w:eastAsia="Verdana" w:hAnsi="Verdana" w:cs="Verdana"/>
                      <w:color w:val="020303"/>
                      <w:sz w:val="20"/>
                      <w:szCs w:val="20"/>
                    </w:rPr>
                  </w:pPr>
                </w:p>
              </w:tc>
            </w:tr>
          </w:tbl>
          <w:p w14:paraId="6E2E93EC" w14:textId="77777777" w:rsidR="00876B44" w:rsidRDefault="00876B44">
            <w:pPr>
              <w:pStyle w:val="documentdocumentCellParagraph"/>
              <w:spacing w:line="400" w:lineRule="atLeast"/>
              <w:textAlignment w:val="auto"/>
              <w:rPr>
                <w:rStyle w:val="documentdocumentCell"/>
                <w:rFonts w:ascii="Verdana" w:eastAsia="Verdana" w:hAnsi="Verdana" w:cs="Verdana"/>
                <w:color w:val="020303"/>
                <w:sz w:val="20"/>
                <w:szCs w:val="20"/>
              </w:rPr>
            </w:pPr>
          </w:p>
          <w:p w14:paraId="2509557D" w14:textId="77777777" w:rsidR="001C158C" w:rsidRDefault="001C158C" w:rsidP="001C158C">
            <w:pPr>
              <w:pStyle w:val="documentheading"/>
              <w:spacing w:before="480" w:line="400" w:lineRule="atLeast"/>
              <w:ind w:right="500"/>
              <w:rPr>
                <w:rStyle w:val="documentsectiontitle"/>
                <w:rFonts w:ascii="Verdana" w:eastAsia="Verdana" w:hAnsi="Verdana" w:cs="Verdana"/>
              </w:rPr>
            </w:pPr>
          </w:p>
          <w:p w14:paraId="0535EFCB" w14:textId="77777777" w:rsidR="001C158C" w:rsidRDefault="001C158C" w:rsidP="001C158C">
            <w:pPr>
              <w:pStyle w:val="documentheading"/>
              <w:spacing w:before="480" w:line="400" w:lineRule="atLeast"/>
              <w:ind w:right="500"/>
              <w:rPr>
                <w:rStyle w:val="documentsectiontitle"/>
                <w:rFonts w:ascii="Verdana" w:eastAsia="Verdana" w:hAnsi="Verdana" w:cs="Verdana"/>
              </w:rPr>
            </w:pPr>
          </w:p>
          <w:p w14:paraId="19C94A85" w14:textId="77777777" w:rsidR="001C158C" w:rsidRDefault="001C158C" w:rsidP="001C158C">
            <w:pPr>
              <w:pStyle w:val="documentheading"/>
              <w:spacing w:before="480" w:line="400" w:lineRule="atLeast"/>
              <w:ind w:right="500"/>
              <w:rPr>
                <w:rStyle w:val="documentsectiontitle"/>
                <w:rFonts w:ascii="Verdana" w:eastAsia="Verdana" w:hAnsi="Verdana" w:cs="Verdana"/>
              </w:rPr>
            </w:pPr>
          </w:p>
          <w:p w14:paraId="610B83BA" w14:textId="77777777" w:rsidR="001C158C" w:rsidRDefault="001C158C" w:rsidP="001C158C">
            <w:pPr>
              <w:pStyle w:val="documentheading"/>
              <w:spacing w:before="480" w:line="400" w:lineRule="atLeast"/>
              <w:ind w:right="500"/>
              <w:rPr>
                <w:rStyle w:val="documentsectiontitle"/>
                <w:rFonts w:ascii="Verdana" w:eastAsia="Verdana" w:hAnsi="Verdana" w:cs="Verdana"/>
              </w:rPr>
            </w:pPr>
          </w:p>
          <w:p w14:paraId="0BEDB8CD" w14:textId="11C94E8A" w:rsidR="001C158C" w:rsidRDefault="001C158C" w:rsidP="001C158C">
            <w:pPr>
              <w:pStyle w:val="documentheading"/>
              <w:spacing w:before="480" w:line="400" w:lineRule="atLeast"/>
              <w:ind w:right="500"/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</w:pPr>
            <w:r>
              <w:rPr>
                <w:rStyle w:val="documentsectiontitle"/>
                <w:rFonts w:ascii="Verdana" w:eastAsia="Verdana" w:hAnsi="Verdana" w:cs="Verdana"/>
              </w:rPr>
              <w:lastRenderedPageBreak/>
              <w:t>Centres d'intérêt</w:t>
            </w:r>
          </w:p>
          <w:p w14:paraId="39D751E3" w14:textId="77777777" w:rsidR="001C158C" w:rsidRDefault="001C158C" w:rsidP="001C158C">
            <w:pPr>
              <w:pStyle w:val="p"/>
              <w:spacing w:line="400" w:lineRule="atLeast"/>
              <w:ind w:right="500"/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</w:pPr>
            <w:r>
              <w:rPr>
                <w:rStyle w:val="lev1"/>
                <w:rFonts w:ascii="Verdana" w:eastAsia="Verdana" w:hAnsi="Verdana" w:cs="Verdana"/>
                <w:b/>
                <w:bCs/>
                <w:color w:val="020303"/>
                <w:spacing w:val="4"/>
                <w:sz w:val="20"/>
                <w:szCs w:val="20"/>
              </w:rPr>
              <w:t xml:space="preserve">Art &amp; </w:t>
            </w:r>
            <w:proofErr w:type="gramStart"/>
            <w:r>
              <w:rPr>
                <w:rStyle w:val="lev1"/>
                <w:rFonts w:ascii="Verdana" w:eastAsia="Verdana" w:hAnsi="Verdana" w:cs="Verdana"/>
                <w:b/>
                <w:bCs/>
                <w:color w:val="020303"/>
                <w:spacing w:val="4"/>
                <w:sz w:val="20"/>
                <w:szCs w:val="20"/>
              </w:rPr>
              <w:t>culture :</w:t>
            </w:r>
            <w:proofErr w:type="gramEnd"/>
          </w:p>
          <w:p w14:paraId="146D3AE6" w14:textId="77777777" w:rsidR="001C158C" w:rsidRDefault="001C158C" w:rsidP="001C158C">
            <w:pPr>
              <w:pStyle w:val="documentulli"/>
              <w:numPr>
                <w:ilvl w:val="0"/>
                <w:numId w:val="4"/>
              </w:numPr>
              <w:spacing w:line="400" w:lineRule="atLeast"/>
              <w:ind w:left="440" w:right="500" w:hanging="232"/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</w:pPr>
            <w:proofErr w:type="spellStart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>Cinéma</w:t>
            </w:r>
            <w:proofErr w:type="spellEnd"/>
          </w:p>
          <w:p w14:paraId="3D793D55" w14:textId="77777777" w:rsidR="001C158C" w:rsidRDefault="001C158C" w:rsidP="001C158C">
            <w:pPr>
              <w:pStyle w:val="documentulli"/>
              <w:numPr>
                <w:ilvl w:val="0"/>
                <w:numId w:val="4"/>
              </w:numPr>
              <w:spacing w:line="400" w:lineRule="atLeast"/>
              <w:ind w:left="440" w:right="500" w:hanging="232"/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</w:pPr>
            <w:proofErr w:type="spellStart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>Univers</w:t>
            </w:r>
            <w:proofErr w:type="spellEnd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 xml:space="preserve"> du jeux-</w:t>
            </w:r>
            <w:proofErr w:type="spellStart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>vidéos</w:t>
            </w:r>
            <w:proofErr w:type="spellEnd"/>
          </w:p>
          <w:p w14:paraId="6F32AD0F" w14:textId="77777777" w:rsidR="001C158C" w:rsidRDefault="001C158C" w:rsidP="001C158C">
            <w:pPr>
              <w:pStyle w:val="p"/>
              <w:spacing w:line="400" w:lineRule="atLeast"/>
              <w:ind w:right="500"/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</w:pPr>
          </w:p>
          <w:p w14:paraId="062607B9" w14:textId="77777777" w:rsidR="001C158C" w:rsidRDefault="001C158C" w:rsidP="001C158C">
            <w:pPr>
              <w:pStyle w:val="p"/>
              <w:spacing w:line="400" w:lineRule="atLeast"/>
              <w:ind w:right="500"/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</w:pPr>
            <w:proofErr w:type="gramStart"/>
            <w:r>
              <w:rPr>
                <w:rStyle w:val="lev1"/>
                <w:rFonts w:ascii="Verdana" w:eastAsia="Verdana" w:hAnsi="Verdana" w:cs="Verdana"/>
                <w:b/>
                <w:bCs/>
                <w:color w:val="020303"/>
                <w:spacing w:val="4"/>
                <w:sz w:val="20"/>
                <w:szCs w:val="20"/>
              </w:rPr>
              <w:t>Sport :</w:t>
            </w:r>
            <w:proofErr w:type="gramEnd"/>
          </w:p>
          <w:p w14:paraId="7C02EDA4" w14:textId="77777777" w:rsidR="001C158C" w:rsidRDefault="001C158C" w:rsidP="001C158C">
            <w:pPr>
              <w:pStyle w:val="documentulli"/>
              <w:numPr>
                <w:ilvl w:val="0"/>
                <w:numId w:val="5"/>
              </w:numPr>
              <w:spacing w:line="400" w:lineRule="atLeast"/>
              <w:ind w:left="440" w:right="500" w:hanging="232"/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</w:pPr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 xml:space="preserve">Passion pour </w:t>
            </w:r>
            <w:proofErr w:type="gramStart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>le :</w:t>
            </w:r>
            <w:proofErr w:type="gramEnd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 xml:space="preserve"> Football</w:t>
            </w:r>
          </w:p>
          <w:p w14:paraId="17639794" w14:textId="77777777" w:rsidR="001C158C" w:rsidRDefault="001C158C" w:rsidP="001C158C">
            <w:pPr>
              <w:pStyle w:val="p"/>
              <w:numPr>
                <w:ilvl w:val="0"/>
                <w:numId w:val="13"/>
              </w:numPr>
              <w:spacing w:line="400" w:lineRule="atLeast"/>
              <w:ind w:right="500"/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</w:pPr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 xml:space="preserve"> Membre </w:t>
            </w:r>
            <w:proofErr w:type="spellStart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>actif</w:t>
            </w:r>
            <w:proofErr w:type="spellEnd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>d'une</w:t>
            </w:r>
            <w:proofErr w:type="spellEnd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 xml:space="preserve"> équipe</w:t>
            </w:r>
          </w:p>
          <w:p w14:paraId="62BACAED" w14:textId="77777777" w:rsidR="001C158C" w:rsidRDefault="001C158C" w:rsidP="001C158C">
            <w:pPr>
              <w:pStyle w:val="documentulli"/>
              <w:numPr>
                <w:ilvl w:val="0"/>
                <w:numId w:val="6"/>
              </w:numPr>
              <w:spacing w:line="400" w:lineRule="atLeast"/>
              <w:ind w:left="440" w:right="500" w:hanging="232"/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</w:pPr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 xml:space="preserve">Pratique </w:t>
            </w:r>
            <w:proofErr w:type="spellStart"/>
            <w:proofErr w:type="gramStart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>régulière</w:t>
            </w:r>
            <w:proofErr w:type="spellEnd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 xml:space="preserve"> :</w:t>
            </w:r>
            <w:proofErr w:type="gramEnd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 xml:space="preserve"> Musculation</w:t>
            </w:r>
          </w:p>
          <w:p w14:paraId="3307CED9" w14:textId="77777777" w:rsidR="001C158C" w:rsidRDefault="001C158C" w:rsidP="001C158C">
            <w:pPr>
              <w:pStyle w:val="p"/>
              <w:spacing w:line="400" w:lineRule="atLeast"/>
              <w:ind w:right="500"/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</w:pPr>
          </w:p>
          <w:p w14:paraId="4D97321F" w14:textId="77777777" w:rsidR="001C158C" w:rsidRDefault="001C158C" w:rsidP="001C158C">
            <w:pPr>
              <w:pStyle w:val="p"/>
              <w:spacing w:line="400" w:lineRule="atLeast"/>
              <w:ind w:right="500"/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</w:pPr>
            <w:proofErr w:type="gramStart"/>
            <w:r>
              <w:rPr>
                <w:rStyle w:val="lev1"/>
                <w:rFonts w:ascii="Verdana" w:eastAsia="Verdana" w:hAnsi="Verdana" w:cs="Verdana"/>
                <w:b/>
                <w:bCs/>
                <w:color w:val="020303"/>
                <w:spacing w:val="4"/>
                <w:sz w:val="20"/>
                <w:szCs w:val="20"/>
              </w:rPr>
              <w:t>Hobbies :</w:t>
            </w:r>
            <w:proofErr w:type="gramEnd"/>
          </w:p>
          <w:p w14:paraId="3C6AC08E" w14:textId="77777777" w:rsidR="001C158C" w:rsidRDefault="001C158C" w:rsidP="001C158C">
            <w:pPr>
              <w:pStyle w:val="documentulli"/>
              <w:numPr>
                <w:ilvl w:val="0"/>
                <w:numId w:val="7"/>
              </w:numPr>
              <w:spacing w:line="400" w:lineRule="atLeast"/>
              <w:ind w:left="440" w:right="500" w:hanging="232"/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</w:pPr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 xml:space="preserve">Urban soccer, </w:t>
            </w:r>
            <w:proofErr w:type="spellStart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>Activités</w:t>
            </w:r>
            <w:proofErr w:type="spellEnd"/>
            <w:r>
              <w:rPr>
                <w:rStyle w:val="documentparentContainerleft-box"/>
                <w:rFonts w:ascii="Verdana" w:eastAsia="Verdana" w:hAnsi="Verdana" w:cs="Verdana"/>
                <w:color w:val="020303"/>
                <w:spacing w:val="4"/>
                <w:sz w:val="20"/>
                <w:szCs w:val="20"/>
              </w:rPr>
              <w:t>, Voyages</w:t>
            </w:r>
          </w:p>
          <w:p w14:paraId="58E5C45A" w14:textId="77777777" w:rsidR="001C158C" w:rsidRDefault="001C158C">
            <w:pPr>
              <w:pStyle w:val="documentdocumentCellParagraph"/>
              <w:spacing w:line="400" w:lineRule="atLeast"/>
              <w:textAlignment w:val="auto"/>
              <w:rPr>
                <w:rStyle w:val="documentdocumentCell"/>
                <w:rFonts w:ascii="Verdana" w:eastAsia="Verdana" w:hAnsi="Verdana" w:cs="Verdana"/>
                <w:color w:val="020303"/>
                <w:sz w:val="20"/>
                <w:szCs w:val="20"/>
              </w:rPr>
            </w:pPr>
          </w:p>
        </w:tc>
      </w:tr>
    </w:tbl>
    <w:p w14:paraId="0ADE69EA" w14:textId="77777777" w:rsidR="00876B44" w:rsidRDefault="00000000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876B44">
      <w:pgSz w:w="11906" w:h="16838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6B84B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E30FD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8860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DB669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A89A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B83F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5AD8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BE72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3F6FF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15A35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310D6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E0EAB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76D6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E3E4B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9E15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2A9F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9A69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DC55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78C96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A6B3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7E37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5AD5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8EA0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FCFD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3028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468A5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E1A69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527E0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5647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B061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BA6E2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801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11076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3E20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CAB1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EE1A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7BE443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A07B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F7040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6E38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B26B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08AE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80C3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0E37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080E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634D9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6042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6C98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0A0A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9D8E4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208F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F222C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5E1D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56A6F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AFD4D3D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66CE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BAAB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80C2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449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BC6B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7D293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14D1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8E89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862014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1323C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9AE87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EEACE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C981B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9CCC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FCE7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1A295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EA49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9667F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5CFC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4045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2AA42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1050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EA47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8CD6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8C97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388A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7938EA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6CC2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CD0CD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E8B1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6561E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3269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3CDF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18B9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9AC8E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0BDC34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3EE86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DA2F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69EC0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84ACA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71620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1DEA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86B6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50A7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A033855"/>
    <w:multiLevelType w:val="hybridMultilevel"/>
    <w:tmpl w:val="D2E08688"/>
    <w:lvl w:ilvl="0" w:tplc="E1DA2730">
      <w:numFmt w:val="bullet"/>
      <w:lvlText w:val="-"/>
      <w:lvlJc w:val="left"/>
      <w:pPr>
        <w:ind w:left="1080" w:hanging="360"/>
      </w:pPr>
      <w:rPr>
        <w:rFonts w:ascii="Verdana" w:eastAsia="Verdana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806837"/>
    <w:multiLevelType w:val="hybridMultilevel"/>
    <w:tmpl w:val="DEBA1584"/>
    <w:lvl w:ilvl="0" w:tplc="D57A4394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259680">
    <w:abstractNumId w:val="0"/>
  </w:num>
  <w:num w:numId="2" w16cid:durableId="1770737551">
    <w:abstractNumId w:val="1"/>
  </w:num>
  <w:num w:numId="3" w16cid:durableId="801463407">
    <w:abstractNumId w:val="2"/>
  </w:num>
  <w:num w:numId="4" w16cid:durableId="919758415">
    <w:abstractNumId w:val="3"/>
  </w:num>
  <w:num w:numId="5" w16cid:durableId="293802971">
    <w:abstractNumId w:val="4"/>
  </w:num>
  <w:num w:numId="6" w16cid:durableId="825363527">
    <w:abstractNumId w:val="5"/>
  </w:num>
  <w:num w:numId="7" w16cid:durableId="318389589">
    <w:abstractNumId w:val="6"/>
  </w:num>
  <w:num w:numId="8" w16cid:durableId="1538085590">
    <w:abstractNumId w:val="7"/>
  </w:num>
  <w:num w:numId="9" w16cid:durableId="732584900">
    <w:abstractNumId w:val="8"/>
  </w:num>
  <w:num w:numId="10" w16cid:durableId="1743521001">
    <w:abstractNumId w:val="9"/>
  </w:num>
  <w:num w:numId="11" w16cid:durableId="602493586">
    <w:abstractNumId w:val="10"/>
  </w:num>
  <w:num w:numId="12" w16cid:durableId="1935547989">
    <w:abstractNumId w:val="12"/>
  </w:num>
  <w:num w:numId="13" w16cid:durableId="14426078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44"/>
    <w:rsid w:val="001C158C"/>
    <w:rsid w:val="00300D08"/>
    <w:rsid w:val="00876B44"/>
    <w:rsid w:val="00AA4F3D"/>
    <w:rsid w:val="00D4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CCC53"/>
  <w15:docId w15:val="{7870F660-3D63-4AC0-807B-8A93BAE6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re5Car">
    <w:name w:val="Titre 5 Car"/>
    <w:basedOn w:val="Policepardfaut"/>
    <w:link w:val="Titre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Titre6Car">
    <w:name w:val="Titre 6 Car"/>
    <w:basedOn w:val="Policepardfaut"/>
    <w:link w:val="Titre6"/>
    <w:uiPriority w:val="9"/>
    <w:rsid w:val="00506D7A"/>
    <w:rPr>
      <w:rFonts w:ascii="Calibri Light" w:eastAsia="Times New Roman" w:hAnsi="Calibri Light" w:cs="Times New Roman"/>
      <w:color w:val="1F3763"/>
    </w:rPr>
  </w:style>
  <w:style w:type="character" w:customStyle="1" w:styleId="documentdocumentCell">
    <w:name w:val="document_documentCell"/>
    <w:basedOn w:val="Policepardfaut"/>
  </w:style>
  <w:style w:type="character" w:customStyle="1" w:styleId="documentleftmargincell">
    <w:name w:val="document_leftmargincell"/>
    <w:basedOn w:val="Policepardfaut"/>
  </w:style>
  <w:style w:type="character" w:customStyle="1" w:styleId="documentpict-pcpf-nonetopsectionleft-box">
    <w:name w:val="document_pict-pcpf-none_topsection_left-box"/>
    <w:basedOn w:val="Policepardfaut"/>
  </w:style>
  <w:style w:type="paragraph" w:customStyle="1" w:styleId="documentleft-boxsectionnth-child1">
    <w:name w:val="document_left-box &gt; section_nth-child(1)"/>
    <w:basedOn w:val="Normal"/>
  </w:style>
  <w:style w:type="paragraph" w:customStyle="1" w:styleId="documentfirstparagraph">
    <w:name w:val="document_firstparagraph"/>
    <w:basedOn w:val="Normal"/>
  </w:style>
  <w:style w:type="paragraph" w:customStyle="1" w:styleId="documentname">
    <w:name w:val="document_name"/>
    <w:basedOn w:val="Normal"/>
    <w:pPr>
      <w:spacing w:line="680" w:lineRule="atLeast"/>
    </w:pPr>
    <w:rPr>
      <w:b/>
      <w:bCs/>
      <w:color w:val="000000"/>
      <w:sz w:val="56"/>
      <w:szCs w:val="56"/>
    </w:rPr>
  </w:style>
  <w:style w:type="character" w:customStyle="1" w:styleId="span">
    <w:name w:val="span"/>
    <w:basedOn w:val="Policepardfaut"/>
    <w:rPr>
      <w:bdr w:val="none" w:sz="0" w:space="0" w:color="auto"/>
      <w:vertAlign w:val="baseline"/>
    </w:rPr>
  </w:style>
  <w:style w:type="character" w:customStyle="1" w:styleId="documentnameCharacter">
    <w:name w:val="document_name Character"/>
    <w:basedOn w:val="Policepardfaut"/>
    <w:rPr>
      <w:b/>
      <w:bCs/>
      <w:caps w:val="0"/>
      <w:color w:val="000000"/>
      <w:sz w:val="56"/>
      <w:szCs w:val="56"/>
    </w:rPr>
  </w:style>
  <w:style w:type="paragraph" w:customStyle="1" w:styleId="documentresumeTitle">
    <w:name w:val="document_resumeTitle"/>
    <w:basedOn w:val="Normal"/>
    <w:pPr>
      <w:spacing w:line="400" w:lineRule="atLeast"/>
    </w:pPr>
    <w:rPr>
      <w:b/>
      <w:bCs/>
      <w:caps/>
      <w:color w:val="0069A5"/>
      <w:spacing w:val="20"/>
    </w:rPr>
  </w:style>
  <w:style w:type="paragraph" w:customStyle="1" w:styleId="documenttopsectionleft-boxsection">
    <w:name w:val="document_topsection_left-box_section"/>
    <w:basedOn w:val="Normal"/>
    <w:pPr>
      <w:pBdr>
        <w:right w:val="none" w:sz="0" w:space="16" w:color="auto"/>
      </w:pBdr>
    </w:pPr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pict-pcpf-nonetopsectionright-box">
    <w:name w:val="document_pict-pcpf-none_topsection_right-box"/>
    <w:basedOn w:val="Policepardfaut"/>
  </w:style>
  <w:style w:type="paragraph" w:customStyle="1" w:styleId="documenttopsectionright-boxsection">
    <w:name w:val="document_topsection_right-box &gt; section"/>
    <w:basedOn w:val="Normal"/>
  </w:style>
  <w:style w:type="character" w:customStyle="1" w:styleId="documentPICTPic">
    <w:name w:val="document_PICTPic"/>
    <w:basedOn w:val="Policepardfaut"/>
  </w:style>
  <w:style w:type="character" w:customStyle="1" w:styleId="documentPICTPicfield">
    <w:name w:val="document_PICTPic_field"/>
    <w:basedOn w:val="Policepardfaut"/>
  </w:style>
  <w:style w:type="character" w:customStyle="1" w:styleId="documentrightmargincell">
    <w:name w:val="document_rightmargincell"/>
    <w:basedOn w:val="Policepardfaut"/>
  </w:style>
  <w:style w:type="paragraph" w:customStyle="1" w:styleId="documentrightmargincellParagraph">
    <w:name w:val="document_rightmargincell Paragraph"/>
    <w:basedOn w:val="Normal"/>
  </w:style>
  <w:style w:type="table" w:customStyle="1" w:styleId="documenttopsection">
    <w:name w:val="document_topsection"/>
    <w:basedOn w:val="TableauNormal"/>
    <w:tblPr/>
  </w:style>
  <w:style w:type="paragraph" w:customStyle="1" w:styleId="documentcontactsection">
    <w:name w:val="document_contactsection"/>
    <w:basedOn w:val="Normal"/>
    <w:rPr>
      <w:color w:val="FFFFFF"/>
    </w:rPr>
  </w:style>
  <w:style w:type="paragraph" w:customStyle="1" w:styleId="documentaddresstopgap">
    <w:name w:val="document_addresstopgap"/>
    <w:basedOn w:val="Normal"/>
    <w:pPr>
      <w:spacing w:line="400" w:lineRule="atLeast"/>
    </w:pPr>
  </w:style>
  <w:style w:type="paragraph" w:customStyle="1" w:styleId="documentleftmargincellParagraph">
    <w:name w:val="document_leftmargincell Paragraph"/>
    <w:basedOn w:val="Normal"/>
  </w:style>
  <w:style w:type="character" w:customStyle="1" w:styleId="documentcontactsectionSECTIONCNTC">
    <w:name w:val="document_contactsection_SECTION_CNTC"/>
    <w:basedOn w:val="Policepardfaut"/>
  </w:style>
  <w:style w:type="character" w:customStyle="1" w:styleId="cntc-vgap10">
    <w:name w:val="cntc-vgap10"/>
    <w:basedOn w:val="Policepardfaut"/>
  </w:style>
  <w:style w:type="character" w:customStyle="1" w:styleId="address">
    <w:name w:val="address"/>
    <w:basedOn w:val="Policepardfaut"/>
  </w:style>
  <w:style w:type="character" w:customStyle="1" w:styleId="documentcell-small">
    <w:name w:val="document_cell-small"/>
    <w:basedOn w:val="Policepardfaut"/>
  </w:style>
  <w:style w:type="paragraph" w:customStyle="1" w:styleId="div">
    <w:name w:val="div"/>
    <w:basedOn w:val="Normal"/>
  </w:style>
  <w:style w:type="character" w:customStyle="1" w:styleId="divCharacter">
    <w:name w:val="div Character"/>
    <w:basedOn w:val="Policepardfaut"/>
    <w:rPr>
      <w:bdr w:val="none" w:sz="0" w:space="0" w:color="auto"/>
      <w:vertAlign w:val="baseline"/>
    </w:rPr>
  </w:style>
  <w:style w:type="character" w:customStyle="1" w:styleId="documentcell-large">
    <w:name w:val="document_cell-large"/>
    <w:basedOn w:val="Policepardfaut"/>
  </w:style>
  <w:style w:type="character" w:customStyle="1" w:styleId="documentMFRzipprefix">
    <w:name w:val="document_MFR_zipprefix"/>
    <w:basedOn w:val="Policepardfaut"/>
  </w:style>
  <w:style w:type="character" w:customStyle="1" w:styleId="documentaddresslefticonRownth-last-child1cell-large">
    <w:name w:val="document_addressleft_iconRow_nth-last-child(1)_cell-large"/>
    <w:basedOn w:val="Policepardfaut"/>
  </w:style>
  <w:style w:type="table" w:customStyle="1" w:styleId="documentaddressleft">
    <w:name w:val="document_addressleft"/>
    <w:basedOn w:val="TableauNormal"/>
    <w:tblPr/>
  </w:style>
  <w:style w:type="paragraph" w:customStyle="1" w:styleId="cntc-vgap10Paragraph">
    <w:name w:val="cntc-vgap10 Paragraph"/>
    <w:basedOn w:val="Normal"/>
  </w:style>
  <w:style w:type="character" w:customStyle="1" w:styleId="cntc-vgap30">
    <w:name w:val="cntc-vgap30"/>
    <w:basedOn w:val="Policepardfaut"/>
  </w:style>
  <w:style w:type="paragraph" w:customStyle="1" w:styleId="cntc-vgap30Paragraph">
    <w:name w:val="cntc-vgap30 Paragraph"/>
    <w:basedOn w:val="Normal"/>
  </w:style>
  <w:style w:type="table" w:customStyle="1" w:styleId="documentfirstparagraphTable">
    <w:name w:val="document_firstparagraph Table"/>
    <w:basedOn w:val="TableauNormal"/>
    <w:tblPr/>
  </w:style>
  <w:style w:type="table" w:customStyle="1" w:styleId="documentcontactsectiontable">
    <w:name w:val="document_contactsectiontable"/>
    <w:basedOn w:val="TableauNormal"/>
    <w:tblPr/>
  </w:style>
  <w:style w:type="paragraph" w:customStyle="1" w:styleId="documentaddressbottomgap">
    <w:name w:val="document_addressbottomgap"/>
    <w:basedOn w:val="Normal"/>
    <w:pPr>
      <w:spacing w:line="500" w:lineRule="atLeast"/>
    </w:pPr>
  </w:style>
  <w:style w:type="character" w:customStyle="1" w:styleId="documentparentContainerleft-box">
    <w:name w:val="document_parentContainer_left-box"/>
    <w:basedOn w:val="Policepardfaut"/>
  </w:style>
  <w:style w:type="paragraph" w:customStyle="1" w:styleId="documentparentContainersectionnth-child1">
    <w:name w:val="document_parentContainer_section_nth-child(1)"/>
    <w:basedOn w:val="Normal"/>
  </w:style>
  <w:style w:type="paragraph" w:customStyle="1" w:styleId="documentheading">
    <w:name w:val="document_heading"/>
    <w:basedOn w:val="Normal"/>
    <w:pPr>
      <w:pBdr>
        <w:bottom w:val="none" w:sz="0" w:space="12" w:color="auto"/>
      </w:pBdr>
    </w:pPr>
  </w:style>
  <w:style w:type="character" w:customStyle="1" w:styleId="documentsectiontitle">
    <w:name w:val="document_sectiontitle"/>
    <w:basedOn w:val="Policepardfaut"/>
    <w:rPr>
      <w:b/>
      <w:bCs/>
      <w:caps/>
      <w:color w:val="000000"/>
      <w:spacing w:val="31"/>
      <w:sz w:val="28"/>
      <w:szCs w:val="28"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character" w:customStyle="1" w:styleId="documenttxtBold">
    <w:name w:val="document_txtBold"/>
    <w:basedOn w:val="Policepardfaut"/>
    <w:rPr>
      <w:b/>
      <w:bCs/>
    </w:rPr>
  </w:style>
  <w:style w:type="paragraph" w:customStyle="1" w:styleId="documentulli">
    <w:name w:val="document_ul_li"/>
    <w:basedOn w:val="Normal"/>
    <w:pPr>
      <w:pBdr>
        <w:left w:val="none" w:sz="0" w:space="2" w:color="auto"/>
      </w:pBdr>
    </w:pPr>
  </w:style>
  <w:style w:type="paragraph" w:customStyle="1" w:styleId="documentparagraph">
    <w:name w:val="document_paragraph"/>
    <w:basedOn w:val="Normal"/>
    <w:pPr>
      <w:pBdr>
        <w:top w:val="none" w:sz="0" w:space="21" w:color="auto"/>
      </w:pBdr>
    </w:pPr>
  </w:style>
  <w:style w:type="character" w:customStyle="1" w:styleId="em">
    <w:name w:val="em"/>
    <w:basedOn w:val="Policepardfaut"/>
    <w:rPr>
      <w:bdr w:val="none" w:sz="0" w:space="0" w:color="auto"/>
      <w:vertAlign w:val="baseline"/>
    </w:rPr>
  </w:style>
  <w:style w:type="paragraph" w:customStyle="1" w:styleId="documentparentContainerleft-boxsection">
    <w:name w:val="document_parentContainer_left-box_section"/>
    <w:basedOn w:val="Normal"/>
    <w:pPr>
      <w:pBdr>
        <w:right w:val="none" w:sz="0" w:space="25" w:color="auto"/>
      </w:pBdr>
    </w:pPr>
  </w:style>
  <w:style w:type="character" w:customStyle="1" w:styleId="lev1">
    <w:name w:val="Élevé1"/>
    <w:basedOn w:val="Policepardfaut"/>
    <w:rPr>
      <w:bdr w:val="none" w:sz="0" w:space="0" w:color="auto"/>
      <w:vertAlign w:val="baseline"/>
    </w:rPr>
  </w:style>
  <w:style w:type="character" w:customStyle="1" w:styleId="documentparentContainerright-box">
    <w:name w:val="document_parentContainer_right-box"/>
    <w:basedOn w:val="Policepardfaut"/>
  </w:style>
  <w:style w:type="paragraph" w:customStyle="1" w:styleId="documentparentContainerright-boxsectionheading">
    <w:name w:val="document_parentContainer_right-box_section_heading"/>
    <w:basedOn w:val="Normal"/>
  </w:style>
  <w:style w:type="paragraph" w:customStyle="1" w:styleId="documentparentContainerright-boxsinglecolumn">
    <w:name w:val="document_parentContainer_right-box_singlecolumn"/>
    <w:basedOn w:val="Normal"/>
  </w:style>
  <w:style w:type="paragraph" w:customStyle="1" w:styleId="documentparentContainerright-boxsection">
    <w:name w:val="document_parentContainer_right-box_section"/>
    <w:basedOn w:val="Normal"/>
    <w:pPr>
      <w:pBdr>
        <w:left w:val="none" w:sz="0" w:space="20" w:color="auto"/>
      </w:pBdr>
    </w:pPr>
  </w:style>
  <w:style w:type="character" w:customStyle="1" w:styleId="singlecolumnspanpaddedlinenth-child1">
    <w:name w:val="singlecolumn_span_paddedline_nth-child(1)"/>
    <w:basedOn w:val="Policepardfaut"/>
  </w:style>
  <w:style w:type="paragraph" w:customStyle="1" w:styleId="documenteducationparagraph">
    <w:name w:val="document_education_paragraph"/>
    <w:basedOn w:val="Normal"/>
  </w:style>
  <w:style w:type="paragraph" w:customStyle="1" w:styleId="documenteducationparagraphspacing">
    <w:name w:val="document_education_paragraphspacing"/>
    <w:basedOn w:val="Normal"/>
    <w:pPr>
      <w:spacing w:line="420" w:lineRule="atLeast"/>
    </w:pPr>
    <w:rPr>
      <w:sz w:val="20"/>
      <w:szCs w:val="20"/>
    </w:rPr>
  </w:style>
  <w:style w:type="character" w:customStyle="1" w:styleId="documenteducationparagraphspacingCharacter">
    <w:name w:val="document_education_paragraphspacing Character"/>
    <w:basedOn w:val="Policepardfaut"/>
    <w:rPr>
      <w:sz w:val="20"/>
      <w:szCs w:val="20"/>
    </w:rPr>
  </w:style>
  <w:style w:type="paragraph" w:customStyle="1" w:styleId="documentright-boxlangSeclnggparatable">
    <w:name w:val="document_right-box_langSec_lnggparatable"/>
    <w:basedOn w:val="Normal"/>
  </w:style>
  <w:style w:type="paragraph" w:customStyle="1" w:styleId="documentright-boxlangSecparagraph">
    <w:name w:val="document_right-box_langSec_paragraph"/>
    <w:basedOn w:val="Normal"/>
    <w:pPr>
      <w:pBdr>
        <w:top w:val="none" w:sz="0" w:space="5" w:color="auto"/>
      </w:pBdr>
    </w:pPr>
  </w:style>
  <w:style w:type="paragraph" w:customStyle="1" w:styleId="documentlangSecparagraphfield">
    <w:name w:val="document_langSec_paragraph_field"/>
    <w:basedOn w:val="Normal"/>
  </w:style>
  <w:style w:type="character" w:customStyle="1" w:styleId="documenthide-colonlang-colon">
    <w:name w:val="document_hide-colon_lang-colon"/>
    <w:basedOn w:val="Policepardfaut"/>
    <w:rPr>
      <w:vanish/>
    </w:rPr>
  </w:style>
  <w:style w:type="character" w:customStyle="1" w:styleId="documentMFRbeforecolonspace">
    <w:name w:val="document_MFR_beforecolonspace"/>
    <w:basedOn w:val="Policepardfaut"/>
  </w:style>
  <w:style w:type="paragraph" w:customStyle="1" w:styleId="documentratingBar">
    <w:name w:val="document_ratingBar"/>
    <w:basedOn w:val="Normal"/>
    <w:pPr>
      <w:spacing w:line="80" w:lineRule="atLeast"/>
    </w:pPr>
  </w:style>
  <w:style w:type="character" w:customStyle="1" w:styleId="documentratingBarCharacter">
    <w:name w:val="document_ratingBar Character"/>
    <w:basedOn w:val="Policepardfaut"/>
  </w:style>
  <w:style w:type="character" w:customStyle="1" w:styleId="documentlangSecparagraphfieldCharacter">
    <w:name w:val="document_langSec_paragraph_field Character"/>
    <w:basedOn w:val="Policepardfaut"/>
  </w:style>
  <w:style w:type="table" w:customStyle="1" w:styleId="documentparentContainer">
    <w:name w:val="document_parentContainer"/>
    <w:basedOn w:val="TableauNormal"/>
    <w:tblPr/>
  </w:style>
  <w:style w:type="paragraph" w:customStyle="1" w:styleId="documentdocumentCellParagraph">
    <w:name w:val="document_documentCell Paragraph"/>
    <w:basedOn w:val="Normal"/>
    <w:pPr>
      <w:textAlignment w:val="top"/>
    </w:pPr>
  </w:style>
  <w:style w:type="table" w:customStyle="1" w:styleId="documentfontsize">
    <w:name w:val="document_fontsize"/>
    <w:basedOn w:val="TableauNormal"/>
    <w:tblPr/>
  </w:style>
  <w:style w:type="character" w:styleId="Lienhypertexte">
    <w:name w:val="Hyperlink"/>
    <w:basedOn w:val="Policepardfaut"/>
    <w:uiPriority w:val="99"/>
    <w:unhideWhenUsed/>
    <w:rsid w:val="001C158C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C15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HumanM00n/TMAconn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669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Mathis Rouy</dc:title>
  <dc:creator>Mathjis</dc:creator>
  <cp:lastModifiedBy>Mathis Rouy</cp:lastModifiedBy>
  <cp:revision>2</cp:revision>
  <dcterms:created xsi:type="dcterms:W3CDTF">2024-03-31T21:48:00Z</dcterms:created>
  <dcterms:modified xsi:type="dcterms:W3CDTF">2024-03-31T21:48:00Z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d070fe34-5f2d-48f6-a5a6-dbba220d6149</vt:lpwstr>
  </property>
  <property fmtid="{D5CDD505-2E9C-101B-9397-08002B2CF9AE}" pid="3" name="x1ye=0">
    <vt:lpwstr>IJ0AAB+LCAAAAAAABAAUmkW2g1AQBRfEALch7u7MggR3CLL6zx/mJHmBR/ftqgCNcgyNiijHcSQJMwiBEizOCBROwBxOUAyXKck3bYVlwjYSrduPyvEIzYaxs9gT0KfEIqK0DCE9e3DwAcfIrbcYjzQ5rF6kItwQIHFMQDFKEaEFCEpWgdI5uDPpwdwX5z6EOqxjGF+5NVhFrj7Jz9lAY/kRtYz+mscU7Dz7VZAIh3d/y1TdeSR7kvNywo0qVV9</vt:lpwstr>
  </property>
  <property fmtid="{D5CDD505-2E9C-101B-9397-08002B2CF9AE}" pid="4" name="x1ye=1">
    <vt:lpwstr>T3iuhoIIBQblClw7FpcctruqxkBQgjaMv4TlS/Skav+6W/f0uwwOME+6J9PQAWffPh0Vq7qsoaHVyn+euPGaNrQz8mBJsM7Nf6yA/MxJCKTYEPqbCjHC3gzXDnXX3SJUjc8LDYtwatohdPkRQfZGjZo0tMzKACFOVnydkFjGMFDJmByRo/oB4FVoBF4OUQwEjwiHUUJJc5o2UGdZTxc4Uo5/0KnWLx6tl7wDO7zdR4crNhABAWDXrIcH01yFTKz</vt:lpwstr>
  </property>
  <property fmtid="{D5CDD505-2E9C-101B-9397-08002B2CF9AE}" pid="5" name="x1ye=10">
    <vt:lpwstr>nmHU8/0ixzMpoEG2YohZyTarnWiq+LJuH9iiXgyCJGlXnmv5i070Z1owNShf7LTbWJFTJtS2/Eya4+jO6JS+Pxse4Mbbkv0/k/+7KpxO9uZQUfcTZ+LeFWIxlAQ7w5hELYgTgoAh3QkN6VIFZrW8n/njOlTBqIGWCRP+oczBKPHoWrIevJpFjuYXyjNOncetykzNtKpOLj/z4blNeeiWOVLSzAb4wr7hybO+BhFh/iqO+R7raVbah+5g18hxYyv</vt:lpwstr>
  </property>
  <property fmtid="{D5CDD505-2E9C-101B-9397-08002B2CF9AE}" pid="6" name="x1ye=100">
    <vt:lpwstr>BPMARk0qSW0VOdmCjsqx/GqSmymEhN+osSUP9L2EW8oT3Utn2VUXkiT5BAynzIK7gNbhZ/MGZhkZ0Ftonwi8exFAS1WHM2lkVJxn6zaNBRuMJKZXmgY+l3yvrSmBNDQzUViXmbVuNW4r3YB4SdBWXLhX76bHWHE0AApFhrYWiGSqSmbflB4HLa5RZda0N8e7KdbvuM9/HGpdu/nDPo9fvlsAElHSrqvbJc7mu7Q1i9ZXfyzkfUFyfsb5XnMLMcE</vt:lpwstr>
  </property>
  <property fmtid="{D5CDD505-2E9C-101B-9397-08002B2CF9AE}" pid="7" name="x1ye=101">
    <vt:lpwstr>f/UM8iOBJlw1uYlGlktVTcQ84Y9v27s6cFRRy/wglicr3dYEnbZJz6aM6WnBsGvEspiLxtimjKolFWX/JtMWlX3lzAuQVq4nZLJQu7B8rUWBaeZkSpPY28S0rfhupQzzv5PYd591axHS+QLpNn3u/MagD5RvmEZRsZxPX4sz9c1wlMG2YyT+kwJersHEoqqcdX19NzhsXUwy/wTOGIxxO+1YR6RBJ8kpYccnpNppqnjmO+vd/NWbtEbKA6o9xH1</vt:lpwstr>
  </property>
  <property fmtid="{D5CDD505-2E9C-101B-9397-08002B2CF9AE}" pid="8" name="x1ye=102">
    <vt:lpwstr>Y33PQvfwiSP48x1VN1xFPh/NygUITg/OlVL33iazGFBxj4dBA4NKyY0eJcc+uiDkNcj25F5aYuq5rkeNrj8br1bBFjF2jgLxkHpzSlw8BRXZK01fEBG4zZ+NfqzvVkYYDoeb4XNirC12oSm2ONneHiRo95wc85+FiwJYde+82/CzvugqnY5lW44lzTTW9ffjkx3psdgUO367r2/+aCLRkPKc5xy8fnJSdD500WfMuf8JzuO+vsqSoAa96JJpQS7</vt:lpwstr>
  </property>
  <property fmtid="{D5CDD505-2E9C-101B-9397-08002B2CF9AE}" pid="9" name="x1ye=103">
    <vt:lpwstr>lOCLOk9VwOIxj66TELXCBaMo2GuWAdlMnN70YptOHKMh259UujSsjngZg19a1yvnBARnjd8gDr91F09HN+8+ba8+7EXH3aBxWwqwPIkY7s4XaTX4wWWUPzNJp/FIKP2yqmqO4tar6rEFwRabYtjbWpN5+OtKRwURijLerC5ttsaAVzMNy7DeHJPvzG+MaHuf68ucAKo2cNmrrpddbvoivc9gbuSJ77EwHYcPfbHxo82780y6LFTj4gZsL3ESl9V</vt:lpwstr>
  </property>
  <property fmtid="{D5CDD505-2E9C-101B-9397-08002B2CF9AE}" pid="10" name="x1ye=104">
    <vt:lpwstr>WA3rUycuzrJuFMr8NjCw42GT8BkKar0J9akFeZLa2/Pnz3i2NLfNz9Ik5N4iz5fQjdndT+q+Y5jFqXFiIQfQosBI43uvDzWeF2Ojl/Ljfz9koqzARGQEa4qgBKq8B4RlAQ9nI/5/5PIMaKYHNOJCn4BJvdRsBOgFRNZxOU6hq5c138V/g9D/TJusT9XE4+Gt7fVTn+qKsYvb4NYrmQT4QaUGwEGvpeOhE4DyO/yuGs/KtqJrRQA0Y3ucHpVCVWt</vt:lpwstr>
  </property>
  <property fmtid="{D5CDD505-2E9C-101B-9397-08002B2CF9AE}" pid="11" name="x1ye=105">
    <vt:lpwstr>PkuTN+1tWPyOJOZpgCCH7unLAEGMChvpedeCeg7uEpwXVM+MvQDPnzIJXnXaVAr9CFoDKlnimcrrN0IHPb+0bvy12OW+JV0VPkzXwls76QoV2hm5KWmjzaDzHdvWbEwYCHCrS6qp1ahh0PLuVi+rVkd59doUtqW5Qjzx3ownPDJ7NlAHI/npzIYjh+5s7JHOTNO704JEMbFdJsvKjARwz6UyU31EXs8Rv2qBmldD4t9rfeyT2rLIaOU6//snJv/</vt:lpwstr>
  </property>
  <property fmtid="{D5CDD505-2E9C-101B-9397-08002B2CF9AE}" pid="12" name="x1ye=106">
    <vt:lpwstr>WHJ9rY80l9ZrvD2RWp4k1GoLt4ygxGFW1UZ41CI0TDg+xrdiKbDcSjCW4E+HTAMuDeX2FIdImwxbYuNAPNFlUBCfSIGgfOzd3gqxvEWxwfopJKcvokv1TA2UGt71PoWebrnA6+2UTxWOjGcm6ZvxOReCxPKVvSdyREagWX/oTBL8gFAH6nISoMigZXlfjNWNBJYH/4zomo1MhHlVSr+AavQ+896jGexm+s3cQ6fLqJ6k3JS7B+hhfv8HHdOqpLt</vt:lpwstr>
  </property>
  <property fmtid="{D5CDD505-2E9C-101B-9397-08002B2CF9AE}" pid="13" name="x1ye=107">
    <vt:lpwstr>YfVoMhrJX13fUKn7yiq4xTN8ehA4eIqzTrXT0CDFI9W2elQ6No8y2I9MUomA44xE2tmj7WscRS1rQzXfOVt11TwLyHxTi/Ru9QmesF14yagtxOabEpAqq3zfjxq2NcFPTneBokOWfyDP7TV3eFvHiMjZRE5oDL/Lf2uphD1x0VSdjMPC7GNPBJo5O599+t8pELGjIMF1IoZqPoBiRVvE/tdWPuzt+IWj0wtjPNZlzAqiJfbevVilgO3lbFo7oYh</vt:lpwstr>
  </property>
  <property fmtid="{D5CDD505-2E9C-101B-9397-08002B2CF9AE}" pid="14" name="x1ye=108">
    <vt:lpwstr>eWcNUQil4L+fHvTuEmIp3/kg9pF33ikwGEI7vbSbugbXBeTZOxKArtBkRyYhrL32S3BLePbFmGx9jFt1b4y3/jKcz7YhX3xjXQ5yCXHclaNAlbRXOfLzgd6xMSXeHYieb0qfYr72vocmHrBKsP1IPaEkwFjb9niZ1h5dDaUW3rj3NXLeEFY4Zscqj/Jbtaca7Pm4p7XQyUVKbFvM2lzbtmFFHy3B5hYbbUR22PrZ7hlCPLa6ekuvismCplf32vE</vt:lpwstr>
  </property>
  <property fmtid="{D5CDD505-2E9C-101B-9397-08002B2CF9AE}" pid="15" name="x1ye=109">
    <vt:lpwstr>YiSn6tYYifL8XAFq+zmnOOyblJ+drSS7UqygWn5o7z/d78v6wWP1DAdAJ+ezcmCrbD1D9SelPxSivST/fpQEa5Z1WDjN/URMn5popnbGQC1ihD+mrS7DSfgXA3OJ2bbvaaJLPdRZlZIpfGN+He9MYH9hpxgHWqyOUF0kt9Q0rTfSEPOsRRBZ7zO7yGxyaGMeuwrXIyV8E54u5a08jSlGL34B+sDifxgYswY1qZTTh2jd764G/hgNVJrPGHnTzCN</vt:lpwstr>
  </property>
  <property fmtid="{D5CDD505-2E9C-101B-9397-08002B2CF9AE}" pid="16" name="x1ye=11">
    <vt:lpwstr>bFJXuD6/pST+27xOOU7aXMF/IPeIZIUyp3hwwEMitNYhl+d7SOh+Ciij8ZfYc4DnvKl1nhWPmrUiwWc8ULGBXKV3ICk/Xzp3aCwlzEeNqqYdGnUGQc3q7LMO50tXL4wdWQqvQYfz0A+BMpN5dWjTBp9oGxGSRtk3NzUUk3fetS/X4rt3RGvjXQ5BHBclpi1U859+3lJ2W2HcG8RRlEmWBMEi3u7ZrNz3G/o4NyFeBVoX1rMw15Ei4tQwcTYQkrL</vt:lpwstr>
  </property>
  <property fmtid="{D5CDD505-2E9C-101B-9397-08002B2CF9AE}" pid="17" name="x1ye=110">
    <vt:lpwstr>NE/amp7+DL83rt9UruZshUqKQ7aqPV4xlyohvpT8rGmNIohKg5KMCLwFCfxLTTSK723OLHQykNTLxzKtfoS7F15pT6LYnLRV6Zo8Ge02bFTyHfY12Ezw8iMeyZH+PDAMRmP/szd0xWtcH9VeLjN7vfbxPsWL5mSqV74eLeMeMIHmIA5LZ8325WP47guM46GDiBuzy7x9j2IMXInhyJu6qYfdharKOVSjIkxQaNnlPzLAI0QB8EkOrvDbKC3y2r3</vt:lpwstr>
  </property>
  <property fmtid="{D5CDD505-2E9C-101B-9397-08002B2CF9AE}" pid="18" name="x1ye=111">
    <vt:lpwstr>VIaZ0FDoSCELlB8EnSGAyCX3yU7kWsSlaVA4a+9BPN27EzxQ3H8gYluMXFecJ/rw3bpKgHSTzB75/E/zsfgmZhg90KHh5w1CVNscPQnnbXoZrTxNsQsl4zgLuDo0ZHtaUH9RTPhU+jiWH5LF4KXb3lqw14zIPrdl3LTMmk4BDUU1caFdssStknxom/+wRs1xsPe5oFnz4HPsXAnMAjvpI+bbq19DQEeHh05nvVh6igqvoF6CKWm2/G03MeFa20w</vt:lpwstr>
  </property>
  <property fmtid="{D5CDD505-2E9C-101B-9397-08002B2CF9AE}" pid="19" name="x1ye=112">
    <vt:lpwstr>yMuOrtYAInTHK9umF8vetUIG4VKvPgAEvlkOBtPCmjjnj4WbFvSoGSNBaF5sN0pItdBRn+GtPaQQgzsp3EVk+buI6eqIFjf3krwrXdS2RDhLb0w88LL35WPMTvuhq6kgCl6qHF2/14WppxJ6mrO/HQoHr8oRobhRqjgJCG2dFhbL5KPP5U1ISzKWb3QDsGKUpJyVjd1RmDedyrOVvhnZGRfrSCvZ2b3UrhTpAQ+2kjmnLUgvHgJY52fCE8EhczE</vt:lpwstr>
  </property>
  <property fmtid="{D5CDD505-2E9C-101B-9397-08002B2CF9AE}" pid="20" name="x1ye=113">
    <vt:lpwstr>nFdVIf3OLcszmyQk/n4SxBi44GHjsNTVv/u6/H+XbX8/9MEktuTT+XBKEg4PV4PMT+QxBCG/hoFjBOlhKTV0GPgMRu5Jhv21KJDhZIEVj5CUc8/S+Btwu7EFuV0S9YRGh427yoqOd5gatWg5xkOaODk+mwS/vlM0czjm7tilqiVcu3bttsvoLaYXc5pesXlRy5eknol496pYN2NBvcWHLKJqIHkoK/5EymNwYhFqiigawWjhdTDepR5Pbm1SVWo</vt:lpwstr>
  </property>
  <property fmtid="{D5CDD505-2E9C-101B-9397-08002B2CF9AE}" pid="21" name="x1ye=114">
    <vt:lpwstr>LPdyBE5E3iUy7fbx0eItXufMbk+FA2YDSFQYxUAb3iYnyKhOBmvtmY3Oth44OGiHlyOkV5BIgNRKrjC7qYR46B4/dTFfF6WEqq3ZOq1b34nZEAdwPNpEspml1kDAefbRLHfH5UfY25kBdCP3EwmB0h2rihw7a0MaAfDpOJUuAF8oiK5wLmljltCFqupkpbRHPRURQ3SNom1ciYrrj3VZ6XIgPdH5GmzawzyXsc6jfZqX5wWKw/b87MVCmi4QbGY</vt:lpwstr>
  </property>
  <property fmtid="{D5CDD505-2E9C-101B-9397-08002B2CF9AE}" pid="22" name="x1ye=115">
    <vt:lpwstr>UPW46kZPKgF1TuzbMkeGuGyGyyHQ2x9kgpJi8OnzNKLVNr3UTAArrnJI+JBuZoyntX+5PjHWxCLsx5CqvQMtnAMUtgngGT513njTZcxkP4akyB4C3TojfeYjQCTDSHTBOLc8zEtOVLSEczRIFJE19SLReWy+4PdluUTvHPSgK3mqqoyDj3BbxOfHy3j2RFnWyDcf3zlz+wNja6zGbRikK1rRIziPYGffnhp5tj9UWpTBhwoMbekHgZMTbpL3Bgv</vt:lpwstr>
  </property>
  <property fmtid="{D5CDD505-2E9C-101B-9397-08002B2CF9AE}" pid="23" name="x1ye=116">
    <vt:lpwstr>n9dnKCJimhz7S/3S2nI0amx4X01+RHxUsNKFGdaE/rz3xJcsi7WF+mc+avA0vgEcohOxmZ2PEVrPUb/4mKHuGNZ9QoMkilNfht3euBrH1erhDtKNeeYP2itijce1qhdtlnKLZ8iPzRI9jWlM6OAo7SnRZ6FKVXyC45pT9IKFq/hkezCkBVRdrpWCUZbK484F60ElLwVIn5SMU7EGekK+eVO4HwKRvjUvKeM6Q0GwZUtZ6YrZDfk5mx5SCZyFIbs</vt:lpwstr>
  </property>
  <property fmtid="{D5CDD505-2E9C-101B-9397-08002B2CF9AE}" pid="24" name="x1ye=117">
    <vt:lpwstr>54UHrpl25stLNFN00LZ+74YjHYYFZyW/CDxgq3TcC/j6UyJMtwCeVyWaFmTk/O2eGFLLiYngry/3UvhKzn+yl6iOeu3Cn7rfhVOoLhonCBAQezWHMtkW+bH2u+pPaPpcZJm60zgHNxLar6tfLr9+2HuyWV198Yu24Cg6AfAGB56wa4mEdWpLwsFgwcmyJfbLCavaDsZudrGoCUOThs10CEIhVRd4LzSfU7E0xD2JRRzM9IIwlvr0p3GQs0YYIce</vt:lpwstr>
  </property>
  <property fmtid="{D5CDD505-2E9C-101B-9397-08002B2CF9AE}" pid="25" name="x1ye=118">
    <vt:lpwstr>/BNn1GB9k8JUaSDE+z1VqHoZ/7SoSn31S9AjMb3WEs/EJmHapPMGUEbHMCMK3zh3jpynZd4L0FAfbo4uR/9fqsQknff+ChQTt7HvxE38xNnICk6vkPwoMh+IQml8+HE6DRyiByfHepSAlUXriuMedGIGxIzovETpzULiI9WKtE4ip62EqkbeBWxhx2FguU4YQokbmzY9LjxS4G61LXj/9eIrnpojCnMTsLNVa4G4YZPC2KacBbLEx+FkdFy7WQH</vt:lpwstr>
  </property>
  <property fmtid="{D5CDD505-2E9C-101B-9397-08002B2CF9AE}" pid="26" name="x1ye=119">
    <vt:lpwstr>j4V1TWd2uqzrXeawv37YPKKAZfskyiy2+d0k6O4u1L9eNAp8IEKa//ps2H/Wms+u072sLuQjQofzLZe+UXG2PTriqG7d6FB1iVdNQxwKnLUczjDe6mjeXxDeKVZEdxs0Ke0E0KkI0/c3i4jtWQwzt8eq6MUB8+Jb5XJSjFJwLsOs7n0i6j6cSNxg7pkPsKNdmn6Ki32aR+C+1q1/v+G2ujpCzLSIaEq8BkA6D10yjrcBcul8Vj62mcIVPsHOT/a</vt:lpwstr>
  </property>
  <property fmtid="{D5CDD505-2E9C-101B-9397-08002B2CF9AE}" pid="27" name="x1ye=12">
    <vt:lpwstr>DPhc1qbPJLJTMGfwjQio3lYvh6Dkkpmv8cUXDH0kSjMx/JPmSGnl3M0zYrxDp2CZpfFLjyKfZjNB4klgAqU49+/yJfm+NG0XkXtdJhv9sNVvzDWTeiioRaM/Q8PoKZo/Xs7EZXzx5g6JF2iUFBYXL8JGB3m55rznOTH4dd5yQCYqltBeCT19g9A560dokGQewi+ew6GoolFqxtaTnGTlMNA7gX8X6J7UyH5w4/54ZDGM1dyfgn5evEzaFLciZU+</vt:lpwstr>
  </property>
  <property fmtid="{D5CDD505-2E9C-101B-9397-08002B2CF9AE}" pid="28" name="x1ye=120">
    <vt:lpwstr>4W8jJ4Tt+5I+yx1nVAkjolbhxsV1Gu14giNPpVKhVnSy7+gQr/tUCqfES2lgl2TU4NdNz9EWB9s6pHUoFmuDufkCLmq39fvmVSZGd9Z6DwSiawUjjIvaHGuC5UMXN2IO3OxHnx67KGIi40NfmR+xGDmq4VP0dFRv3q5WYdNVA7YdCIo+PYDKYAYIbTeG1yPR/lr9SDJ+JkPMkhN6iWjUJQgACm6mliMV9SLbRi3JnptqYRjrkJis+ZBB7HGnfER</vt:lpwstr>
  </property>
  <property fmtid="{D5CDD505-2E9C-101B-9397-08002B2CF9AE}" pid="29" name="x1ye=121">
    <vt:lpwstr>q7p8Yz3AotLpLulpZ5/sgM6NWT1v9TL3pfpHVd20YuKNmuhSI+LZynujPgxRCXZNiQpKxuzVU9bpoozjq6UXTyCi4DA7uRd5c2fkQiUJdcWCimQqYmlVwscEJWkebLQrbZVV+HilHzTnX9D1QpCZeKIIkibNoffZdLu4BcX/0H6XBxm0ZlX4DveU0lK+XgiUvZlhKTG2zyvBw5wK9DGT+hnV9q6fuYntVSVM7vzKgK7XhTIBQpGN/0k4aWuK6I7</vt:lpwstr>
  </property>
  <property fmtid="{D5CDD505-2E9C-101B-9397-08002B2CF9AE}" pid="30" name="x1ye=122">
    <vt:lpwstr>LR8bg/CHR+4Pc+idLSsoQoZea2+62qKtHpGCCOjGevPNrsip7BkC/MZyPHHaEYezzyf0lCB9mjKJzU/ZNsoO0EU8PjanXl1Vmx19UHlZuuKXxd53fH4OKHioElNGc0bZ03E30Rb/fVdB4cLko8++C/J9z+9hN65PQbJoALrTg3IWZCnq4BNvuOo7MjyXlcHZj9YJKcPK6Hkr8LHUrDmij+JJX4h1585nPLDRtAQI3DXQ2CfAcN7G+raPpsqkKZS</vt:lpwstr>
  </property>
  <property fmtid="{D5CDD505-2E9C-101B-9397-08002B2CF9AE}" pid="31" name="x1ye=123">
    <vt:lpwstr>87b4ZUuKCmmkFFQNzaAXN+eGCJiGCR+rYeoc9c7tif6BUYlIdlpJq2KEdzYSwYthNc18zm08Qco6MLEfSQWWGQr2qLs8BfrpU9jxTHamU3eo/MOlQYXJYzuCOpHk0k2XlIYFBHW+Xx7gkSkG19urcZ3v4KPV34ZkUV0OmtukuRpspfwBfEy3r405cWCt6UI4ecixKKXxUcbPuVF875VhGJXpxUBwSo8B71YTzi03KQSEbT/6Ui0JDkr0wc9Fj/j</vt:lpwstr>
  </property>
  <property fmtid="{D5CDD505-2E9C-101B-9397-08002B2CF9AE}" pid="32" name="x1ye=124">
    <vt:lpwstr>5QO9O1+4nUK6nVnzESKMwpYM/4R3FYcCbMXf3h9hC3ikUAPuB4RrLPEAbuzJQLdpxavOEPvJwqybYegDAJKXuOzF9qWH7Je84tgUjosMme/V6Ougex2OtmyO+SPzUYGrhljKd46Zh2hpMzQoQmQ4AbViL5Wn2EIi/yAVQ6f4ipJPd7qHmAXRTj2xNOuokhcv3tTqB8hxXTsw4YJqJRJQsR5rK5rsSD9RBlp49cxNlDlV1n5CNEgnCDb6rbpDoGt</vt:lpwstr>
  </property>
  <property fmtid="{D5CDD505-2E9C-101B-9397-08002B2CF9AE}" pid="33" name="x1ye=125">
    <vt:lpwstr>0D1jZIhdqWsS28AeT+tEsEg8A7qTFUngo5Tzbn8l06OyIrauh0heRz33vh11faOrWyVMv+OVuGy1K/u/7o1F1Jhtllyg0xAQ0bX9dUOzthpxSnwkFKADxqxJ4Oy62QJ7vzjPFO1vx7v3T6s5vtbszVu5zjWxsV/46GAWuSJlvwfKjZo39z1fSwhEP8CV0qgBuMomI6b1rfvEyLPmjlbY1audZcZZ68JEBDK/H8KV2RRCrKlOpi6iO7ONzRRjoXQ</vt:lpwstr>
  </property>
  <property fmtid="{D5CDD505-2E9C-101B-9397-08002B2CF9AE}" pid="34" name="x1ye=126">
    <vt:lpwstr>u1n5z/GnkfNzRJ6GXbH43fQEZ2ezc4RN42nHFX7ApEMIRYbFieFQlW4QIXTHxvpwys40jguWUh7PzsmlydCsM6ltZItcVxh8fUcnzDkWdhTb219QobSvbGLE79vfoJvhYyfiPYE/zhmB5Dzv5/DMuL+bWY8f3UN64vVnpXJbnQAbJjoc4DvtDPmfb3GEnm/971JPw6gLvvKCV+bwlgSyT4pVXXdOllUu6vqPcE9ghuXadePeDXZMDwFrg8HQNl4</vt:lpwstr>
  </property>
  <property fmtid="{D5CDD505-2E9C-101B-9397-08002B2CF9AE}" pid="35" name="x1ye=127">
    <vt:lpwstr>QWPK91+bX7f3zY1KCJj3zTT+aoX6NEVaRBguAiwZDhVhVuSfOCNHTmMysYp5/2wwECt1rrzwJ+MWV24rWP3wv9kyxD5I7rrO6jy/2uqp95Xv687LfF65iOVoMXR5lGGE8dSweQP6RgP/p3Yu5obk97pB4U2mJI1fUGNRH3GG2zs6fopFe/O6ol6xbSK8/iV8El0EnKjJBj1nXVOJddLTPq0M0krrwVjZrB0hiaozbjqHEm5sAD7dUsiNifejTsJ</vt:lpwstr>
  </property>
  <property fmtid="{D5CDD505-2E9C-101B-9397-08002B2CF9AE}" pid="36" name="x1ye=128">
    <vt:lpwstr>LLXB8LJp0eAAf7BtDj82euEPrUfbY7KBtMbGx04v9Vf3qTA+Gp0nSAsGWCFDNQ8smMTzUrP13v19dCfvV2KwHAlvkQhooneperz9uqbuBGYltXaKwskSvcQYZ5Xu7Pzr2N1FidH5qaf/Xz88P8rvyzRdK8oEQMWDV7JA+UD24RBUR+/Q560vraVyBKK6QkffGWt8vgJoZDZRF9Bx/NS8LsWlG77M3M32wfWsjv5+HmYDkodIbBmyP0AencuC08q</vt:lpwstr>
  </property>
  <property fmtid="{D5CDD505-2E9C-101B-9397-08002B2CF9AE}" pid="37" name="x1ye=129">
    <vt:lpwstr>h42NN77VPRsavjmtL31oVoVUPCw5GNRiUZN06BQLb8p6gZVYGmQHhnoABVNvu54egavCan0rb4AyYk28wJNLlMgX6gMaX0vBBdn7+ZQZ3+qkicDYOueFq6ZheM4BkC49v0BuMq83cPLf6mtxBMcnT4O044J2gzxl8DFV3QDAAXV/ICYJA8b5rZwEZKRd0cwjLt64kGXunhBYW4nmvxZdMacgqTKAIO/ro9p7KoJ9eVRObBICnLSfK1wClGKsMyG</vt:lpwstr>
  </property>
  <property fmtid="{D5CDD505-2E9C-101B-9397-08002B2CF9AE}" pid="38" name="x1ye=13">
    <vt:lpwstr>NC1R5p5cqP8EHa6twCnk7GU8jHkAVBMPAbLpCbMbn0KedJPRw2UGoROuq6K2FL+9OHUlYCpY7YnhGtK/apBHbd1TXPeQN0NfThBi9uKn2Gk1C56G0IakMwfTuF884tV9pHsS74U0Kr9ht/d6HNcfD83LPdlRRCCDii312ykQpbJPypNFCwevIITd7tM2wUHXvPnQ4KyO6IBSdBzXu3KGLS27YCadnPinO+lmHNyImzJXQSpWPQCVH1dXQm1hman</vt:lpwstr>
  </property>
  <property fmtid="{D5CDD505-2E9C-101B-9397-08002B2CF9AE}" pid="39" name="x1ye=130">
    <vt:lpwstr>vKayC1++5o1DrFMKKxoSt13u+QZHNAsCyxmTFUutuyjvUb+HoFdKZZrEC9GiTtE3O5g89jDEfxY++OjT9UiR8bLEQfMy0dGolSpvVwZAHawPq/w05RzypQYqPSm8bYySWfJ1gV0UKbAM7itaEavUu1cU1JaxCFRMt8QHae60/40GmGD5ktI7NTuwvaUUwkGHe2hpW6QkuwMYiVdhgAAtDYssLdAvT1UogAaKHhuVyJz5mKN0GQg+ojrkVJ6iR9q</vt:lpwstr>
  </property>
  <property fmtid="{D5CDD505-2E9C-101B-9397-08002B2CF9AE}" pid="40" name="x1ye=131">
    <vt:lpwstr>dBOuyY0QWRMcSW4PtZ2ftWIF2A6dm5U6VhHsE6cuV55/fjf3Ud3YR/yHDtQu82Rdo3DVB8Jn6TcZbOccLrmWdPW8aujqNhEPz9wsJUN5Gc9o1Kv2X3cpJdgzA+gTa7lu5KOcStcWZR2e2Goz0PXLvj/bdYlnfqLYA43Nw9furC9MzqcvBOZ74vknPEgqs3tmg7guVXbAUefgh/i0pvXvkC3rt6K39kqty7pUz15gZ33m+8cp2X8kzalHsuDWFfy</vt:lpwstr>
  </property>
  <property fmtid="{D5CDD505-2E9C-101B-9397-08002B2CF9AE}" pid="41" name="x1ye=132">
    <vt:lpwstr>w5pQHPtssiL9IS2vtH4RfLRo6+tTHdHCOvky7yK+4fQm0hKpMbaJH3C5IKkN6vunhSiXY+3hrIJNDlo6FIJfkJ6BYl1tlncS5e7cjY/LGWKN/fK4B7PhYm1rPcCNAAlvtB1mqUVahfyanUjo+v/GTw4SUF32i/ypOFKYxUeGwssG+mJiDt/VUmoGq2mLb6r2Ou3/W+SPEx5daW/us8Kc5X44USFYxZeLYE0v9rSjzs+A15N6dYcES1ZdbP65+Gm</vt:lpwstr>
  </property>
  <property fmtid="{D5CDD505-2E9C-101B-9397-08002B2CF9AE}" pid="42" name="x1ye=133">
    <vt:lpwstr>O9pSZEUHxQIda/lqh+BDMTVr9EKbkdsE4cXPWmx/Qyk4TLBwRmD5wHHXnCi9htcBSpBZ4StZKutn83HxasC39ww4/fTGdLogP6/q/TS/dNlJ6REtHZAt+t/T4ro7e4meVvy7eVJwZWAz/A0NiOxC8veBvOtKP4eNhyaJ3e06/gyrP3ylhpn0+Yjp/3TnxcYjgy8WRuJxoy9i0i8fOfuyNCgpcwc1fRWexJSEMRNEPYoFLL3F37x3urs3XD7NjlZ</vt:lpwstr>
  </property>
  <property fmtid="{D5CDD505-2E9C-101B-9397-08002B2CF9AE}" pid="43" name="x1ye=134">
    <vt:lpwstr>Ckqt675wTKPKulUICMRVIGIdlvIViib5VQgSoM2GkcaJoGYsXloS7m0WhN/9SJywR90TjZm0/Gyks4+Jhas8GVPeZEQnKB9wokCI04K16Mp326DT6CRPEyF9uerRDtNEI9ImVGTpq0lRtWG8B95umLwO+MMHMFNA5KKctshW5zsFfmSoaAEL3rck4E/Bv8ju4h28+2NrIJEFPrFpN1QrdpeMSduMIZDgqUz9/aMGwEAtilZ2ApOgtycn00TxKTy</vt:lpwstr>
  </property>
  <property fmtid="{D5CDD505-2E9C-101B-9397-08002B2CF9AE}" pid="44" name="x1ye=135">
    <vt:lpwstr>OLcmORJGncBvX+m1WvT674G+Oe/CE29jmfc+C7/8MVN7gjcmVScg6xCUgD0Kw5lObWbYlmYNU6K0TolD+Mef0QyEhNc9bQNr7kRZoWS1NCfpkoIDCQiF8cSHqdMxMMSmtuBInoQXzP1pyZlWk7Sho/MXTnjjLbQuA5hawNPeQkY8FlkzLgyFBpt+dEpjIZ9fZMoG1H0YgR5olVP4N6/i90yHeOA8DcshwUcUbO/AusbHD49L4IEXyBnLLlYUmR1</vt:lpwstr>
  </property>
  <property fmtid="{D5CDD505-2E9C-101B-9397-08002B2CF9AE}" pid="45" name="x1ye=136">
    <vt:lpwstr>Pj50t4cCsGCtJ6rudHK/aP6AC1CuIuXRwT471RhyfKyJ1PlWUcEm0gHcu+DDG81pESoqZfaG9CgVHhAN30XaUaJXNilggEMWF4Ym7/1amhCjwhJZ5vsC5E4nAld4U0zOrsdFJw2UOziuT8iKLzi6hGrM4n6m80t7czyvnc9Plbjivv5qzcdQhSB7ssFvrPmVeI2ZvyLdC93dfRLpukxxcXm0KZqnpMxOA16wQ/vJvEbWttcR3CT+yNyFdXvulSY</vt:lpwstr>
  </property>
  <property fmtid="{D5CDD505-2E9C-101B-9397-08002B2CF9AE}" pid="46" name="x1ye=137">
    <vt:lpwstr>zd3qNIYJJgPx1ZTGibVJqNJbt1JN+ahWDIShfI+MbeoxtcJio2djHMZjhaYYcFkbHUcNMZGRLdLw3JcT4Jpw23z9Ylm4W2MshjWhGve6KxrI+oiAJUGDr74cuwTsYOmbRXeHnSYbUVn/XbGgFxjNRmn2DP//Kh84Jn8HGb6ZfLLwqmWoJ6WZikAUzUt8ztr4CkeEXFntjxdzXGcGqUHGN+RkrJf53UTxyZwM2ZCmem7Dcuq82zda9L1FwDxlYk0</vt:lpwstr>
  </property>
  <property fmtid="{D5CDD505-2E9C-101B-9397-08002B2CF9AE}" pid="47" name="x1ye=138">
    <vt:lpwstr>D7zJ75NxxnX3hFS3YAnYSZE/tlkCkkzrArBYH/WWRMyfPwIxvpxXaRpQyAo457fHWpKTVG2suU6ky0OODNZkUu6WUWTNmPIIbE49gc1bvn0H7OMIXVTzO4uBy9eoeqNiTgKAlA20eur1FbF4iqDVvXhTZIowAimFenu+sEGs7IC6FdqK+TXfZLlMHEJxCEIfuZ2NJWbQf96klz1IZvJSFawwEaIGOJ4cGotUU6OA6+KYxpIhwpREWDKPGIE4YLn</vt:lpwstr>
  </property>
  <property fmtid="{D5CDD505-2E9C-101B-9397-08002B2CF9AE}" pid="48" name="x1ye=139">
    <vt:lpwstr>ApyIzz+DGAZ7C1WKbIN/2wAvHh9Z1UAqUFf71rcaO5rDp7HRjKhbvZ+jIaMUgJceGljDWrlCwp25jonVY3j7IfOj73jD1pGWPnFvv8/AbMSUARpB7acaOeOQxjU+E4ed0h0sJS/Wj2x9mjg8s9/nsUHgg8AkABCf/vrKyyG9m0ioElz874F7Vk+XSh8fcXoVIwoWGyC/Luz7w8aEN93tV+dPDjFHrB+HiQ8PJ2q3C5j+yo0EAZ+NIaFngX4xQNp</vt:lpwstr>
  </property>
  <property fmtid="{D5CDD505-2E9C-101B-9397-08002B2CF9AE}" pid="49" name="x1ye=14">
    <vt:lpwstr>uSF4c174nRMysjOzJNPRm5GxLt06+G77PPaA308Eex4LcC55kZiiNhzPhwzR1FLGrfCAnMmsBvuTe5we5zy7579Atdk8uTGscNf0yGocrGH2dKgNDU8DtoUyeeduLGR1e0hUUi6Ibmi5YVSNqKSspiOa5HPAwJuSVxR+uB0EuYUw1Q2H8K+1eeaHsTqKM11vArQsigogZ/28y6S7KfYPIeo0uTUzRMBijTvpaoFhzYDrApAWEVvoUekIxRdfMPn</vt:lpwstr>
  </property>
  <property fmtid="{D5CDD505-2E9C-101B-9397-08002B2CF9AE}" pid="50" name="x1ye=140">
    <vt:lpwstr>rlOaZPtdl0OZt4vR+SLNiVhf80NQZCLMF1fT4aecz0ZxbiGqQq8iq+KI7OsBvfF4Hha7MFT2NRONUl0eSB1dwRCWNccFB3XK1hQswFRLB39c4iGnPgwe/og5ZCq8Fs2t0poEupvMS/WyHHS7tZb1o3+MlLhUkENJhKH1QrWT7jNkXAzOBXPWxSsvw8cN65fAPGwU79w1RenqYiogJSf2h2A6k7WzNZk2zlugyLMOvVJc+9NWKu9nzFjOR/tcElL</vt:lpwstr>
  </property>
  <property fmtid="{D5CDD505-2E9C-101B-9397-08002B2CF9AE}" pid="51" name="x1ye=141">
    <vt:lpwstr>ciSa8klJ6vfy05tJetNQmklbwE9U3YB6amNvgXXsxOyF9W8QDdTl+6k9FtqWmuRimXYNoYhOs9I86xRMvPgQ/ZhAxFSrJPChmLmspUiVSZNpp1LDjQQs1T7/oOwrWrxKTwqKbfEKKDSaPwK7QsxJWWT/AvmY5bbTVqbwGc+iW35gwbPSeMccOgzsxSfQtTPbDGSAGmQr4eslzeAvEI8V1RzLB452DR2pz2ae96PnWKxrQbu6/ajiH0xfEjH+u+V</vt:lpwstr>
  </property>
  <property fmtid="{D5CDD505-2E9C-101B-9397-08002B2CF9AE}" pid="52" name="x1ye=142">
    <vt:lpwstr>amWYz1x4nuSbTO2vm0hNu9LmwKmzjdr4e86GdifPD8kbxcZ9r36+4cV3Ccs+ALadeEVnanl+nsFNutGnDi/Wic/io9fqr7SiESrV9HXKXagpNd6pEnY0JBwTW5nvLOf2uOBD2NJTZ3wV2Cn90nE3gHHt1wQ/Jc1X+vRBUqlywj61+bPag0QT8XgNLMO8RzX39M5OmtA9ffrJ3DrLblAN3Bq9t9C854yJT61sY5rUdp3/auPNEG9QcVquN7bC9ww</vt:lpwstr>
  </property>
  <property fmtid="{D5CDD505-2E9C-101B-9397-08002B2CF9AE}" pid="53" name="x1ye=143">
    <vt:lpwstr>rZXZ/TAkmvItaf6lD7JTPuLqx/0OH57lLUT13WqbY9OAyIU7kHUD4UwBm1Xg1aNkjrXsRTmWfPvtsqVMyiksSdWPxyNPT2Sea3rsDq7XxbujDa0tckNFtD8VZe4/VyFQcpy/5r5jyeLEm4c0UPBdVRB8NHDC4rJOtB0POYAvzoSzd3FUGNUylE+mmkwPvyeaN9Vmx/jNaWL9YV0OAoBGvfVL2S2L4oMvb5vuVzCDfugnHpjKgPCc/otWIkrFnm+</vt:lpwstr>
  </property>
  <property fmtid="{D5CDD505-2E9C-101B-9397-08002B2CF9AE}" pid="54" name="x1ye=144">
    <vt:lpwstr>SttjmIvQufgF30893m7zlbY+BzaKa3OmpeI4VALonqKN5c7ixbXAz7PUqt5tBu4HxCcZhGKEAQ+t0yw66nr841Z4lcWDBJCBiRHOa3dzufCWF/9VmWip3LtH7tT6GouoTSvj18V2IR/SkaJ1GONj+xjs8cw0pIqJHl40PYcbmWdwSFvsI0k+9Xc01OT+hCfjTfx7luVJ9DMOEvVg4pczU5R1x/XDscFsCqx4Imt9GgQfdQWZk2An0YpyuIXbAvE</vt:lpwstr>
  </property>
  <property fmtid="{D5CDD505-2E9C-101B-9397-08002B2CF9AE}" pid="55" name="x1ye=145">
    <vt:lpwstr>zBp0Wx0APPPbHdbLy1/VuGOcr/0N0HuUt3/OLSaaei8iZMQxYBwF3gHMEco4Nh7+V1t2tw1NbYvuOC5SeQECHXbJnkjsorpIDjiCCBMV03ywcGr7LUHhzk4oyXCy2w6S2KuiYtB/pTOwgYj8bRw8NXFCp75BJL2i6UPLHLqrrxCoTUCaeX35zq/NsOKO1I+sNJZNu0J/E0IDY5/4aaYcaSPVOOMxbk+AZRup1HWY/w684ZTrtI+h18qts09lsyU</vt:lpwstr>
  </property>
  <property fmtid="{D5CDD505-2E9C-101B-9397-08002B2CF9AE}" pid="56" name="x1ye=146">
    <vt:lpwstr>jGwMoCmSZ/8GJeOugn6zOwF9Lqj5oItsKTKxYmbyUbkHeugqGhxblFSAJNWXNURgY5ABm0dtGdmkdxA2mY18FyefRW9I/ywPKT/3+3pJ5I+VkRr4CvXxzvTolrAT3ORw4EUwSU0pItjfs+C2A1KqHQblALQ+qCg9i5UdiWiM83KFes21Kq4dFzooa2EGUYf4ANbKc32cZrqxnTiZPE9lf766US18v7bT+xO3lZ+xn0jFq/p6eod+ynxpuCT99yq</vt:lpwstr>
  </property>
  <property fmtid="{D5CDD505-2E9C-101B-9397-08002B2CF9AE}" pid="57" name="x1ye=147">
    <vt:lpwstr>cDfzznoZFpEaKLdLfK1THwPHPCEkNtqsZ46FDLN3V5zsPdwg0dk0qlYDFgKZUId+cOx2SNCZvpkjk8Bb5J8lmUnf25tx04jVhAuM+jNrh4VsbENeCGqXXH99urptjsWUAdxXQoYluvf3X/gONayQ5oOb2lmLNTy8Xw2AjM9klT10pKxlDkU4lsVG+d4E+7DUaKoAYD0PMsX7O3PEZZndlIxRZwiwNBByDPiOzRC9oxWymHvTxmBChVyPqnUBqJI</vt:lpwstr>
  </property>
  <property fmtid="{D5CDD505-2E9C-101B-9397-08002B2CF9AE}" pid="58" name="x1ye=148">
    <vt:lpwstr>BRXrlLI5S5xSfHfw20Mvjh0Y1JET51ZahDX3HEOywu+RXyv6GgmyAvkhqLLK423TjYCwHn4QThzWep3Vz9B8SVV6IPIia1/MGsgkMX+SO36BOcpJ6Yo/l4VPJzBAmqMT5Cw9VjwuudGRh4MWstpZZFOoTQuTKRqkSH8aK/kdxrcaZITsRG70ILGRuQ/pilrd+lXX3Q/t8hMoI9W8k6L16rM2aMtDAA+7mLQ3nBgxFvjF1G7u/Aq5J1VJspxbhhn</vt:lpwstr>
  </property>
  <property fmtid="{D5CDD505-2E9C-101B-9397-08002B2CF9AE}" pid="59" name="x1ye=149">
    <vt:lpwstr>gHBLhipD0nrvVUnPemH6JlWdCJqZatv6WgJYWDNZYKNtMdocJdPl1YBJl8BRfvdpN1tDEE8Cf30LKtQh0aXQ6NcvvUUirUruUJd/yr8TCW258+vTgGSwN2mxRdqAcOxVXzGKMzU/glu8r9UBsR60v0DIpost71JJ4GXTZQCwnUXtVU2G0uRqm2B3lmUu06sRm9BvZmrRcdF55yu2lH7cpwLnQszha9YyCfdXMM2eoE+18aFBisRHdSECo+Xy14f</vt:lpwstr>
  </property>
  <property fmtid="{D5CDD505-2E9C-101B-9397-08002B2CF9AE}" pid="60" name="x1ye=15">
    <vt:lpwstr>bpX8by4GIh1EMcz7cO3Aw8wZWBnwC/6F2sW0Qig1xOBB5BarjYBhgP+NwMwU11OYLosM3ISm6uPlpiIiUGongRlG3HyBYCkxv4AlWpGGp58t7cKCdvmgT2sqjrDsUf9ZfPx0r3Pprjm6axQrz19hbqBAb8vEo+3qhMDCcfAz9Sz0CO7N6tQtAdS19OvWsYC5JjgoNr7ZlqOl/uNEqMOvOhsqyjdo5R+SY1R5z1z3/XVmRwzSL/JsjO2hnCP6Db4</vt:lpwstr>
  </property>
  <property fmtid="{D5CDD505-2E9C-101B-9397-08002B2CF9AE}" pid="61" name="x1ye=150">
    <vt:lpwstr>5+8cO6tTzVfvRa6+P8WS+tuIRXSFM5YQrhjamW5CUQP14LaWiarx4f50NX6qcGPiw12m0dJgeObcXXomQmhiBxIhqIY3ZUbqbwcNGXKw/DOeDLycux+KayGofJsj/ndFW8E3P88LuntBH1E+5ftCivpZ44fEwfvoPR5Mpp3tCzbM/ivYTkVJoBp0r2emWVF5kBqSHi8Mb4SuTT6+MmUubJEkyulBd0BkQ452NERaFcB1LSv60EqKqdTJQqC4ZQS</vt:lpwstr>
  </property>
  <property fmtid="{D5CDD505-2E9C-101B-9397-08002B2CF9AE}" pid="62" name="x1ye=151">
    <vt:lpwstr>CaiIJT8AbMNETA+GulIxcbDiv4BcXx7w+EiIimRZ1Cj8vFHfKiHQ2Ev8xuOVDsl2xVJEPVQaR5+3kABTUCkQCwRoGYghhU9ihBe1KRHHvHYln/7QP/iSIOAJELP8fYCpEQokLb0HR5A65MZSJQgpLO0rZJYFEBvoLfEfueBChTcDwfZZEUVqBt6fV0avxisM8MwP6rZ137HOxuxOKd2VtQo0RYGsSZEgyPFQVVh3issuL4C7bOBCQvMt5/fB2vU</vt:lpwstr>
  </property>
  <property fmtid="{D5CDD505-2E9C-101B-9397-08002B2CF9AE}" pid="63" name="x1ye=152">
    <vt:lpwstr>hjGenffFliVrm6hz25uTuTrKD6CviEllvn5DHzwJ6BeiJKWmSHcO3ebG/RTgVMwl0Ws8NVQ3cmyuy7QqGh6G8PDTVpkDyCWB0jHvMHdPFFZoy0nt7KtcQKppB7v4/zEfyTX75/OLDDgvKzfxah3zFgYWW3Rcz8xXCidwafcbYBhd7lYVb2pHmpra0DjHh+VAIBRSduCDNfuVMZr0Xb5j2jaZzYDUlm/FC+97ItgHHPh6HMf2uMgKT1e5aFYCKxl</vt:lpwstr>
  </property>
  <property fmtid="{D5CDD505-2E9C-101B-9397-08002B2CF9AE}" pid="64" name="x1ye=153">
    <vt:lpwstr>ICzqOO6obVD94BcistXr34VgfyY+C61Pr6tNVkYiAC/4FtO1D4/I+mHOSOLxFUTCfKB78DgwQ8wf9AHgOcfCqBax6Xu33zWcIdQVA3DhcfamDwPtlC5+EoLAc1ULNDmVFXzRWO0znS0/NWhtNwAvKjD2k45iPVCey2k67YXiFEtqI8n+lM3ipPvId+0xpsoI6HmjgCQF5jpHGLoGy1psHc7uWu7AeA4Zq5jkxRk5LfqrQgVgnwgAEAgcM4Uv34T</vt:lpwstr>
  </property>
  <property fmtid="{D5CDD505-2E9C-101B-9397-08002B2CF9AE}" pid="65" name="x1ye=154">
    <vt:lpwstr>gttcg9WOhUMHYv87ME1ls5xMGk+/2W4C4bVNSOt71NjW8z0vK49mGKB75M80HXL7Oqt6D8JVc4fcx5Ok5UXImrPocLSbc+c7H/i0gHXLauWPTcEH7dYnevfO7HmrwKxHXlBh+5+XxkZILT6bAA6INSDZRiU6SfFxfTjOii81cVebNJtIRbOBEHZUYpvlFu44lM/zCE1/2F0sz6yidTmLviPhX9Pj/qRQ8foEwS7M1XUC1+FtlmQZhltQMXijgPG</vt:lpwstr>
  </property>
  <property fmtid="{D5CDD505-2E9C-101B-9397-08002B2CF9AE}" pid="66" name="x1ye=155">
    <vt:lpwstr>NFh90OtN1Ba2rySDBM1aUXh+broUDVcEtjdaXk7HTnGXh+dmTB9aEGcUJqdRO91SYDbsnHTUy5SLtoRrrwhQNNzKxU5B3LxRrNJYY847zJzcuE5ksDq8GVJEW4qfqF3KnkDz+wtVD97tGQ2SWsZe6kai32EZe2ZA0dmaThnkMj8loyZoUiFWGXJ5J8PU+8/IHC9n2Thw1HZpugvPDmW92X03Ku3nzOkP2e7b9ZTfnCi8HIF/kKpV+M/kTyhm/hc</vt:lpwstr>
  </property>
  <property fmtid="{D5CDD505-2E9C-101B-9397-08002B2CF9AE}" pid="67" name="x1ye=156">
    <vt:lpwstr>8iMEbMaM6mTsE2lm7cEXaF/47PyYbhDKp8/AXd4Hx2Od9zR8SbT8sapAtKwYEZfBifEaC2u1NNYmgZO0E07yOFr77mVa4KefL9934iESe6PjGQthPlTZ1z0WG4XnHC52TpiGvYucf5NXiO4PVuezrsXec7/hyCsAuMZpKLoINK9h6yjf894aAxcoNjDjjb9No429oZZCF8/wPrBuXB3bArq/sIh+ro3MLrNYnxnbXD3TSKa6VgmYRYRyiYpqLSi</vt:lpwstr>
  </property>
  <property fmtid="{D5CDD505-2E9C-101B-9397-08002B2CF9AE}" pid="68" name="x1ye=157">
    <vt:lpwstr>LHr022ldqrZuGHTlTeEgysAlte6Bej+xxtoS0S4jtLXwlNLAgIthgvB3i0+w3rqLpNhfz/djzMPs7S0bejOtCm6CG25WHtdNvtIxMQ8PHljzh6FflyfgwCKLSiqswc5nxlD9alnVZykwnXgrl8AMqWeFgrOrumMwJ8FtUMQdyumksEJvBurpXcx1J6H78bAJveDcHvqIetOC7S6jQPN7aLdUe6wpMLXHuPTzt6HrZAa85WUsZBC109muGYnaTgS</vt:lpwstr>
  </property>
  <property fmtid="{D5CDD505-2E9C-101B-9397-08002B2CF9AE}" pid="69" name="x1ye=158">
    <vt:lpwstr>qDlMQoiXjuEFEc03lYcfGQwL1sEMGSONhvhtFacO/1xWQQNrFxaxX25JEHNlN7blBon1EBbIoGWGCKl/2+wpnaU2qjG0s1jcw8tvm6aQ2yTOgY8kDHDQ7Wt9uIfttt3WQc69eFWwTzuqsrnlKvfGvQKayl+QZqMYJtgSVNu/HLKhtpNotmcQqH9wvmr7j7KLdQCz/dBusopkFldKjjcaSwBfHfjIz7b0sgVaA0NQJ7Sd/IXqbXAjF5RJZH4mMAV</vt:lpwstr>
  </property>
  <property fmtid="{D5CDD505-2E9C-101B-9397-08002B2CF9AE}" pid="70" name="x1ye=159">
    <vt:lpwstr>pWQhdQBuK/RCRKfZHtAUCMdAohQUcbtU7v2ZvEqlRq4DyzcbOVgj439kN+kXUrfw8dvY1u1SPTObqhl8NGiVj7w07rgEKbAbquSkBhRKT2fP8AJ9VcgnQAA</vt:lpwstr>
  </property>
  <property fmtid="{D5CDD505-2E9C-101B-9397-08002B2CF9AE}" pid="71" name="x1ye=16">
    <vt:lpwstr>JvKg+b0d3am9Wap+7PY66lqIC6cL/4Qbe3aqhL44XSPEjm1ciHRstH+C/vWcD1/AV4/D8AP35S/hCpTVVEld5aH+mewmg8FLupDE7ogcEatwmMaJRB+An0kbLiplmQmWxirakzW5P9mIpXbTOm1/ffYR+xpcYRNxkM0hOTi9jnrLV02+Fs9PRiJGpgBesDAe3WdimRjZVXRcTEi+hOUR6DvoNqaK0lZ24I5cwuGMzw2fIYBpKkuDYttx2QgJnFp</vt:lpwstr>
  </property>
  <property fmtid="{D5CDD505-2E9C-101B-9397-08002B2CF9AE}" pid="72" name="x1ye=17">
    <vt:lpwstr>onEqXbOz8XmMsCAKAJBVqrIpma99lQk5oAW5TrAT55uX5N2uA0lzgh1ZUtdRLeHeadVfzGhFFLE6b2M4IlKUpmQcA3AvMesqS94DllQhy7kz3aqu+qbQ1ijl9LASkGvttqryFWOhYHGyUWBFjnXrwRKq7gFeUXMrHU0Uud4aq6Ml/GYwoNmnVqn2FTY8mtbPkzRKMc0Wm1WfQhdG1yGtE5PLtDj8jETK8f0+7pSNNsBwx68Kh+7yAEkFf4U3bac</vt:lpwstr>
  </property>
  <property fmtid="{D5CDD505-2E9C-101B-9397-08002B2CF9AE}" pid="73" name="x1ye=18">
    <vt:lpwstr>FQX5OAYiv61qpHG4ErCOId6ZBSSZ9qBWEDtXmHQPAX7RZSXz8hIcE9k0zXx4T7W9DQ7LS8JsbNwMeaRDfrnfMzJpqwRRB++CUrhl6Q4Pf0D4x8KTKVmPMjefkx5AiRF1BBSvLGUlGSVB8AmT/BcrwXMvJ4kJsAn2jhSjYtSfOJ8xvrTBF8gWh1tiMdpTsS1Fbd2UwmU2w9vrlzEMpUKvXhJA8o60QVzLCVkaJ2QxqFZuF6ADi7PkJxArSs8O2J6</vt:lpwstr>
  </property>
  <property fmtid="{D5CDD505-2E9C-101B-9397-08002B2CF9AE}" pid="74" name="x1ye=19">
    <vt:lpwstr>eJrw8gE7de4VE9lFJeXMBBL8bGtYXwIh/a+YGKLAs+ytzyFJt+b7I+5Cn/EHn+tVz7wg5ZxOhFXMuqh5c6y8AeP5LR1yxUJHxkE0sKfPwCm89coapeDsGTJt4Qv7QZGvsvkX7+c3U3TmBCBeWN8NAXi7cG4M+036fzUXoGkqiKqDW4QpUqfpFHRzuI86ts6AOJ+6d/g8qSakFLpKZeceLBB/DSUf1zZSNUXo7liZVjyQ+3Kx+TVTnyLJmZ+lZr7</vt:lpwstr>
  </property>
  <property fmtid="{D5CDD505-2E9C-101B-9397-08002B2CF9AE}" pid="75" name="x1ye=2">
    <vt:lpwstr>yx6NzwXKpZ+l4gPncku2SdFhWoUI9vAemi3py7VdK4d3Whg1BiSNOby5hT4+cLnOpNeG2GTQSb1rhduCNSJA5YJNj8MYkMj6FPeQX6bg/dRgKLJbbAlReB1mkqcldVGpBBSG4PrWPLT9byridxURN5q7HE6DfobJJ4IU6gX4K9bLqMyxoKYz7cxZyzekQ6WXJRPuyNNHWwlwZnaH0Ze/4NHTL6UJikgEv4dR5N78YQbzpARAzqROWPvNhOrdChx</vt:lpwstr>
  </property>
  <property fmtid="{D5CDD505-2E9C-101B-9397-08002B2CF9AE}" pid="76" name="x1ye=20">
    <vt:lpwstr>hMXKSxIG4HX+qjkISXy1zByt2leP9sLvERjnBN54lcrfyRWQMlpsxR+UbZJIr5Q7O5aM3CFmldvIvaijy4bJ8x4HU9Qen5UfGiKezoh1vgMF3hd5A+OPkVW7Exhn5ZLUq5RLLE/iO3pjsWVpE1s249jcGO74KCnGDi4/374DPCnscASwsdgs+I4tQ42WeO1Hr/KJP98AiXFQg7gR6xz65gRv6vXrrFO0BTibZZRHkbHMtmOScNdmOGGh95iAYUc</vt:lpwstr>
  </property>
  <property fmtid="{D5CDD505-2E9C-101B-9397-08002B2CF9AE}" pid="77" name="x1ye=21">
    <vt:lpwstr>sojKzvUhDOR+6jx/i5G1o1hYn+5nU4bSca9BN8ZIZSHxTRJwWIdkSq84JdjX93/iN2D2EVY8Fvi+KAh2h5em3SrTiQ5YC/iL/t6NHabAEAPCqbu+9yPu12Keyv1DoEA3LoVoAoXyHPjSwqmVJKoQkfk5obpODbSyutXbFFNdha98Cg3yG+7L1aZOR1SY9zUL7pPitJhjNfDCpvEA3s90RmzcvOvY4RJwgpqiVgfmuM5IzIsDy8n3ULWuMsa57tp</vt:lpwstr>
  </property>
  <property fmtid="{D5CDD505-2E9C-101B-9397-08002B2CF9AE}" pid="78" name="x1ye=22">
    <vt:lpwstr>lQDV0y4wKcD/iBNiJ2KEgiUrX88Vzj16wpv+TXjJOflzCt/sbrIPog+ULZ/qQ+wV3Sh7W//Aufnl6wk5T87oEVLMvEDhSIJYOkgWZjwSwvcs/nQZqTa43Y97q9sdLZtmhI2UmRCMtopWDiWwbzKIlGk0YvwCkSV94IyYrTPCBRLKmoU1r12TGZfm+SA/SKF2ICazSuBbgBXkSZKdIVKTdV4uYzd4GWXZlXHXFRivzgPwxQ64U9mVLZQIvWCrXBT</vt:lpwstr>
  </property>
  <property fmtid="{D5CDD505-2E9C-101B-9397-08002B2CF9AE}" pid="79" name="x1ye=23">
    <vt:lpwstr>xM/tksYmXGmqd20VAyMK0NTHk09t8ihoq3h8LFXQqD6fPcW5shnP7R8ro6vgb79JGgFPCkC7AphYs6Fn6eY3AIFMNv8N9B70GxD6qG07Pe1KojK5PoY8+GTqqEH9C6OQBU56U6zndgO5C820EXNud85ZBTh+GLBvNmeBZrx9+uAABYna8hnPp19wg2eyzljyH41Z7IfCw3gsq0gjvQUlgkIW24ZP8TT7eLToV+NcxSPT6+HDyHWH8Ea/umpTrVC</vt:lpwstr>
  </property>
  <property fmtid="{D5CDD505-2E9C-101B-9397-08002B2CF9AE}" pid="80" name="x1ye=24">
    <vt:lpwstr>Y2AFetWcYK8s26f87f5AG6x+u9JORUMNPzAEzUT0UzU4Vc1X7gi76pr4llLgIhqi/Tfim9M6z9Tq2D0FDyHCAWwTnI5aQ5lyRpc2TjgkoswTcCPVh++hi4oicsjMIU5sNbXVAA/AVWmfjlhjvANHxNhyPHizzSGvhg7cBqgvNBHbdbCH2bPVGs3Y/VgfvZpmu8MTW698zvu9vKIe5j1mEGIaa/42Fi9e/qkdC1OCbDfnEXbLwAXAq/xNf18CU38</vt:lpwstr>
  </property>
  <property fmtid="{D5CDD505-2E9C-101B-9397-08002B2CF9AE}" pid="81" name="x1ye=25">
    <vt:lpwstr>LtwBpv0FOXb7kjoMGvuH6q58uuEgURzwxBshoTYRkOubs3O6x2qsMIv9kkWEXQZ6aNTDxWCBFg7r5TxpZJAszlkruoqUTE3KIBf5tA5PNR9NsV2yx0XMXi0ZncqfMnXRPEraC6QBauSpFm2ryDWpp62AX5NBSKihqgqUW2+Z8z6xvWwa+h/KXDjGkL78W+eTRK5x6RdE+qOb5S4ENYuGDwi5aenZdWHfD8OJuVZ3JQXMt5Te5sfezuuS7offot1</vt:lpwstr>
  </property>
  <property fmtid="{D5CDD505-2E9C-101B-9397-08002B2CF9AE}" pid="82" name="x1ye=26">
    <vt:lpwstr>5467X3QYyhcR5qQNbY+zl3U+fbp0ZabNMAj6k8HbjYTwgLPFx6/Bc10zZ1U7whlSLJYabK9Zq6W3p8hy99+neAgHnaU9oO/GqJM0IsZxMA//kFL7uaBo42NnyMebw915oxBB+dWRhQTgPqYfjtSNv5zifXVvs6K9Q2R/SJuc/qf8HhBYlEzuFmrFUBnMSuldFR8E/rXHWjK4d7o4nfB1JO/JU4mjxAlbTzqh0WiHd6ZAy/RsW9inptxpSOmapym</vt:lpwstr>
  </property>
  <property fmtid="{D5CDD505-2E9C-101B-9397-08002B2CF9AE}" pid="83" name="x1ye=27">
    <vt:lpwstr>IF2u4eAS6sNn0QpyUemcZx+MgfKZa/fvLUWRhm2m+kZLlBYw5+ts82VLyjW47dGQ7SY3Jml3o8QVCNS0V/Q2rNeEHFHoN3wHLR7BX0xNqjONObzx7J3nOEbTf+yht+rqUZmwijHgNNhcC5KZa6ty0mLL3k4XPnYu/W8PZEFOjsTgO8WP6GoYLnBcuw7Mz/6wV/+m0Hdg7bNW4hOxKHM0Q8mrqSaX6OHmcsWggM49HAptkrQADCXEut6OWci8ZTv</vt:lpwstr>
  </property>
  <property fmtid="{D5CDD505-2E9C-101B-9397-08002B2CF9AE}" pid="84" name="x1ye=28">
    <vt:lpwstr>sijhd6WEBNyz1qTLOLY9gvRuLVIp1n2y+shPmL9qG3U/OOc7aOfeOxxVSNtjFc/e04IwSs2W8Aw90oIYF44T6YeyC2sDOcw8PzucaeO0XwFtkGSh3TYBBuDpd7ws3vWbrMR5zhwCsD9EXuCeNStAvCufxISAGw0sIFuF7OcIY0Dlnb4PcXUNJ30PLsH8rMY8ANXxFU4+7CX/31OoNR2Us6vl/RfmQaezdWRGoMbeh2ABm5bRzx3Ev6TLXSv5ZS2</vt:lpwstr>
  </property>
  <property fmtid="{D5CDD505-2E9C-101B-9397-08002B2CF9AE}" pid="85" name="x1ye=29">
    <vt:lpwstr>HpTacP/r99n5ZdEo7RVBzTZp3NET4pUeP323w1kdv2XO/8CscHy1xlWgVgHajo7ew1ndUpF9FKYLgm148y9oN9Ozigs94m62WfrGateX8hHsAuF+r4qj0HaEzfFCu1OfNgHyGrXGSWEtNOm4cE0bbxTnM62VW1xuKrzdFDklI41M4JY+6uTYBv1C8SPqAeb0/8s4XEm5c7HEJ4Tkc/DwfN+TFw7ouf2XxpO0KWlYNp+wb67mcIAFpUqhgEy3kB/</vt:lpwstr>
  </property>
  <property fmtid="{D5CDD505-2E9C-101B-9397-08002B2CF9AE}" pid="86" name="x1ye=3">
    <vt:lpwstr>O8KDDbIMKF9KNAxRqfTFVQiDFARbx9z/JEOKUodclyi3evoyWEE3QuLnfuq3kaTpaITqhiyiKVMyzUlHNCHWtdafMV2yuK0qPlRfbnFvN0lFvCel55wr4xV+HKvn59XJ+Cn3CCM1j8uRmc/bUtNUvZuQ1SCtdAHpiHCisG+GWx1RBF1dmsmGmH99Cp4giieqN7KDWTVjHBXM549niqIoIczeHUGlw359qUnj9EKP5hnqiLHoLYwNmzDKI6S8NCv</vt:lpwstr>
  </property>
  <property fmtid="{D5CDD505-2E9C-101B-9397-08002B2CF9AE}" pid="87" name="x1ye=30">
    <vt:lpwstr>dHCsfzg9l2vseWTr286xV5Bb2DkTgI9zkIggFTi1LOFYBmHtsVjl0wZtWo/T29DbFMsjYbY4g1VK6LlOT6skPoc8chHSpcDB0ut8BVMcfTazfEc+jopXPZYDn9iXZmy3aIn3Gq1Vx8uMPWoNb4Ot6QnI7XZfPTfRrCZVfD8cypIyroKBsB8TjwFysT9hHEgOIgt6wnbmbttogqsMaZU/bat++kz8SYP01v36b07Ceotl76lKg7/Tac4zVbgriN4</vt:lpwstr>
  </property>
  <property fmtid="{D5CDD505-2E9C-101B-9397-08002B2CF9AE}" pid="88" name="x1ye=31">
    <vt:lpwstr>12O+yTk9yNBP7mU7KLnvgzujmQaltsCmdHl8wfaMqF8X7XqI/C9jFHJY+IYuM4XaKzcS3K2qHQAKrcey/IVdnjfyGs3fC6+GiSFEfm6C/oudlwjAFwrqSgb3aQxqqsuI3Nl7lDv1J96oloS+w7sTZLcDCzqAHWsx/iPOydjONgt6P1ot+HbHQ559ouEvzbduJ/SxZVZx5p40Gyjq2X8K/WFEb9djM/M064GhD0HsIJHFKEqkPS8c8iOGvzaZt4y</vt:lpwstr>
  </property>
  <property fmtid="{D5CDD505-2E9C-101B-9397-08002B2CF9AE}" pid="89" name="x1ye=32">
    <vt:lpwstr>LDzfOQycbY5jxmmZyGQOpWsALstWBI+XhvcxdcLWvIBGNkaa4yFcB8bI9JjMSCdit7vl7jEo8jZitSpGjPXxAK43rYuwLor2aJumo/JOF9IHH9HIjC7fQZhc3F2bd3AeWsWn4HG3CaGYvFIm4xWtOwN63nE4KrExIuw5a6vgcxWuqo+dCuzH8IA9fuM7u75QTFpWZomV1bz10cEBIK54El9wBw2423d008E9f0qWovUNgqAhDXHOIfBnIeBSvYl</vt:lpwstr>
  </property>
  <property fmtid="{D5CDD505-2E9C-101B-9397-08002B2CF9AE}" pid="90" name="x1ye=33">
    <vt:lpwstr>qj6zjDUepOQcO/2bQZolyEHVdE9GWh5fsJGPWt3VQTKV2dnKQ/WfYAooz2ByLWKLgirm3e1RvztqRMBQYcLbFVP96IcpA6ePBiQ7gTqHv3PsyWX8oNDKx6YXJpWPs/BPTpWziIeIo6cZdG0MSe1RGCFuSJZjan0OVIwAhkb98w7RZXmJbY6o01eJ5Px98JAdf9eF6PPm6toQdhqnaYCywaG7AtK+EVKwI7NGGnvjJyT73Sav8vJcSMGzVID/2GI</vt:lpwstr>
  </property>
  <property fmtid="{D5CDD505-2E9C-101B-9397-08002B2CF9AE}" pid="91" name="x1ye=34">
    <vt:lpwstr>UFQGOuTM/dFESrSP/Y6XOT1WMH7eCcJwhUntB9LlprveF30XvGyyY+QVYf5AL/AjUIbqo/JJCC8azmmIlvhqsVBXfpp/6n2e9ijWiHOwZhoV6TXtDvyz0Da6f8JEWw0c8+3HElQt/qBmDGtB8Hcwx9ptdR6nJfB0JtGr0kyexvloKIRp8/yzGYpYb/GCJt0XdSL3WVtYO2GcqPM3GaTSTDT0cb19l8o3PC88svPCGnl4I3YufD+pD3dzxXGYFYt</vt:lpwstr>
  </property>
  <property fmtid="{D5CDD505-2E9C-101B-9397-08002B2CF9AE}" pid="92" name="x1ye=35">
    <vt:lpwstr>35hB/4OqHsxW3QxfPoDWqypn3Ea7DjuF7V9Js+Fg4eNzZxaVqtMeYzg42mMDEM6+GIy5RHeGEqcRfcwx5z3GxN74mfFpj0emeHObYu45M60vwO0CJ+o0d1h6rJKNui+lt5e2NAOBUh+kuly+3wR+NXPn4DtmxtW8152iltIFqFagh5qT1bmRpi5nCnzPz0zvBar4YDCSBLN6tNBa7+7Z6SXIm7pzSvIGMP9GXEWuPaFzLSIXLSZ0knzeOtovx/C</vt:lpwstr>
  </property>
  <property fmtid="{D5CDD505-2E9C-101B-9397-08002B2CF9AE}" pid="93" name="x1ye=36">
    <vt:lpwstr>Evi3QiU+N8mFI1UA/jRX3mQG2XYrU7/Y5jHW9otlnFWw5/STD8m6/f3pVblDoTO8ucR9JAfNjrq02IkXWbDztwAbMBH7Xgn7Mxmdcwq8CCHt43JEqp8WUEQe+6itcfnebT6PSnlen3zXpMi519/SBn12t0hRjBRNjqx2cWRCR3JCE3QxNfAdIPVFgC99DT2BtBFBVnPx9Hwr+VAWKkNhD+a5YkAOiwfd2j/ki+gySJgq4ARmpQvaYI+myypaB/6</vt:lpwstr>
  </property>
  <property fmtid="{D5CDD505-2E9C-101B-9397-08002B2CF9AE}" pid="94" name="x1ye=37">
    <vt:lpwstr>81D4MVrtQB8neFPwezoF7Xf2DeANZ8qd1qvLn0dAn1VI7pFSq48fuV549236FqTFt0kzVBH0a5JnOFz9xVEADH/J6e0vb+2jzh519x1Lp2sDf7K01nMYxYF6Vaa8BhEGc1qtOgyFyw7au+hDZu5sNwEp+EqX4/L6NmnbcuofhFVlf7JkP7fSybZHH/WaG5viZbbZT6hVVmNjIc7tUWsTgpd/41OLUQBVyTUUt/FSS/GgIfVFuN4xOvPtxAWcXrE</vt:lpwstr>
  </property>
  <property fmtid="{D5CDD505-2E9C-101B-9397-08002B2CF9AE}" pid="95" name="x1ye=38">
    <vt:lpwstr>qi0P1Ed6vG9mRRvUqSehr02lDlicNEK//xv2NspMe6uzwIzbUNpZePBfx1MPj0H5uTSeiqz8aZ2lmkQUaks+cT33OpSj88A7Tmg9VHB4D3d91hAUirKSIsR1YvrYOSzikmPZZBmBPZ3hXLc9m70nr9is2chsGj0pcCvgp0wul5t3CwAG4QzzahlGbkCb7u8Dc94kFW7Kp77rJsXP7IH3UZDptjVXlLGhce8JQfXaYGqKcRWVUPsY+msyiW2Oin8</vt:lpwstr>
  </property>
  <property fmtid="{D5CDD505-2E9C-101B-9397-08002B2CF9AE}" pid="96" name="x1ye=39">
    <vt:lpwstr>1UzENGO+nXDglAiZmKRGzKPNG2IwZmir4qoTjFIWq9UNlEHEGQyues0GTW/quPf1P8Ugv0UOzEJXrIBrf7CirMwQJYZ4+/XahTydJdD3shvzygwQICW6Fdif2X+CDkTJgCIxPN3J0zhW49UF5epoBHBZmKBTevgSCNs9lXkz9epK9UqIBqKeeed0qbaEojqbpNwoE2/f56304AUdYJuHHwrGBw7xq9kY+9T18+mrcFLuZ6vtX9n0Uboz1t2gICW</vt:lpwstr>
  </property>
  <property fmtid="{D5CDD505-2E9C-101B-9397-08002B2CF9AE}" pid="97" name="x1ye=4">
    <vt:lpwstr>pWRwE6POwWy+ajIxnzcUOVCbTkmjIka89EbsVtessxL7iyBSDbZ5HHuMPU+6qXGQ4Vi/55oAS3UUJexHEhGV8Cm1EgPnnVCeLTTiZFsaQL8/MNnVLjl+JAEGb/KTut9nKqS6HkjCDmG8Gwr5d5xXkPeDh8IALvA6RkudkalOiK3aoADtwQwI/+hoZ+MjR2+NTBmf+PQ8SRwWLqfbGes4vHUC+bQC2wZ/Pr7O3ZxxkMfKT8ZjVyCqEgtIK4R566o</vt:lpwstr>
  </property>
  <property fmtid="{D5CDD505-2E9C-101B-9397-08002B2CF9AE}" pid="98" name="x1ye=40">
    <vt:lpwstr>6QHZ9iJ4IVprfo3gRxN2u0quUi6a2z4IGeezb0P0Egh4Yf6eUBDGUjpck81p1CXzhKH9/OFdY3c48khDjwz3jNnFlnzcQsB8xtGOzIz7AQ0mLqq+zmvg+mJ/j8MtlzevyMWRdYnngf00gViJZoXx5K6tYIC3KdAO0PTAmwdCcGrbTx6UpPJb7S5SCM+Pj05gub0695j2wq8TelhfQF+mrCbaViygB3/7aUj1z3nW7fG/eeLn82sbbyZz/mSVVYB</vt:lpwstr>
  </property>
  <property fmtid="{D5CDD505-2E9C-101B-9397-08002B2CF9AE}" pid="99" name="x1ye=41">
    <vt:lpwstr>44epyQyf+8BI1H2t7UIKMiZg4bKqKLPb6llrClT/HSjnrqZRTAf2dlWetGH3RS5l+s4H8PoqRWuBgrr03vjXySqwJSpEFs11wDUYA8LxPuZnfF82BOjIY1kfn6+gQ+6oISg0cyROgSbc3g0IY7kKIlRFIcLfpz29hgXCEoAKFKb3TWSJW7ECRk7QjFZhGs592zFKM2QHvJzhuF1x55m+hrXr3lTP98zqr5p5Rzd0fWg73meI+xEsM/XF6F+8IBi</vt:lpwstr>
  </property>
  <property fmtid="{D5CDD505-2E9C-101B-9397-08002B2CF9AE}" pid="100" name="x1ye=42">
    <vt:lpwstr>BI3b0aGQ4mWTALlrs8OgkBeUUUQC1ZDYlqSoOhq4kj5RAYhek8fVPfheR+usrLNqBko7i6y4bbyeNu38vsPZrWVsFWp1/qdy2Q5u6je+j0OSsf+vhFqixEjK7k8nMReYhnU68+kT//ALj6svij3V4MmLYYjB9dHR8xwHeABpHwYBn7wZx9kXBixKqjT7wRwNTxLnnHQtuCeyPgk8hevVYyPsHqxiJ3EUYcWeiDW4nXGCG8FbFDogxTDiFSXMQxf</vt:lpwstr>
  </property>
  <property fmtid="{D5CDD505-2E9C-101B-9397-08002B2CF9AE}" pid="101" name="x1ye=43">
    <vt:lpwstr>FbXe2UU9Wo/XKKkK2TxmZwlV3xMJoQhhAmmEhCntU+HO+73TE6Tv+gLwgzL5R8GvDpLzFJxKcPSHs8ghg6FG3lhT5Hy/3bH/dULr3QvyFO2WHG4xlbA8lt+ESgpVhTT+QXGyi9Ffhj8s1NpKSU5vt49VzHdLdxApt4RpEBq1AIVeHQn/mkpDGl2M1RGldFde6NVurPkykGv9NhqINH7FQJuG/nqzo/UqjTJXPWquHQ41hhXOAKnzedGNXogueyU</vt:lpwstr>
  </property>
  <property fmtid="{D5CDD505-2E9C-101B-9397-08002B2CF9AE}" pid="102" name="x1ye=44">
    <vt:lpwstr>Kt+cDW3XP2+o3YDZcv5sBF5N5YzGJWstiyyAX7Tg572IHlgK0sfT41QQIlFnUSWBjWybEAbHqDZxj73UBxhITP0Bde3dRFn8RX59fuRqfzb11Qy6K6poa/m71bgi0TUoBVtKeVxWN0zA3FAw28imGDfMXv2EaWqpd6Pux9eZIKEHXZCQTrGf6wd8zY6MN4uBRDHn7Acxl4HicL8TDkWDBF/9Qg6idwMEmSe8HV+Bju2pWPdXSLBuf49lW5qmLX7</vt:lpwstr>
  </property>
  <property fmtid="{D5CDD505-2E9C-101B-9397-08002B2CF9AE}" pid="103" name="x1ye=45">
    <vt:lpwstr>C2BgXFW0w0uON67oeNQtZkl7+IaRWiEc1Pt0u0vxai+eP5lpXU3iugRZTxjZoO9UUvIu5uWPZnv2WwigwS1EgXk5xQeunAC4RXHctBsAn0Ye1wru1IjDURz1Bu2bwK15ObGcWG5bdf4hTOP5Pv7Em8YDTXfVbroAH9T83TP78J6EOcK0/rNwQS0UAflQULmSuvqdQPhfUl3/BffxIdna8v4zaGg3DEGXdxc4DghJoaf9d114FgSBKC4X8lVi5gf</vt:lpwstr>
  </property>
  <property fmtid="{D5CDD505-2E9C-101B-9397-08002B2CF9AE}" pid="104" name="x1ye=46">
    <vt:lpwstr>oxhstW8cnd6eR3bT3cQ4MWwg222kuIoR2qCJGsVpPEKYorIm3/fScKpWjmk28gTfjxTJNhuQZDKh/A8egvuqF8IL/D7f8uxQGzyiiZfgctA3BI0Q0SKPMCaiAr+6T6WPULRQntF6UEjR5Nze71SISa3NiY1w6jF0n45NHr1N18IeIy4m3tdUD5oT8kl4KnP1zMBEe4qXJ53NmPkAQ7S0DJaYry4QLyhaPZVyrwyz+H6Zd/zNg5uZFdoZbLW5DMC</vt:lpwstr>
  </property>
  <property fmtid="{D5CDD505-2E9C-101B-9397-08002B2CF9AE}" pid="105" name="x1ye=47">
    <vt:lpwstr>/LRPAoomDSpbL33APSTnUF2TF4dS0IeBedCWcfu7o90EXpwBSFDmLc1BZ76JGw3YcfK1hfPLKkEN+xbqYuXaKgvItVsZ1YPeld7zxsL31+x+dmrJa+vUA7WKl/N2g+Pup5z7cMLHwcGplRRk4y4V7HfbXW7yt/Fs/weJ5tSECz0UTZFD0eW+TZJpVL+8mh7UTOJJsd0NdYiQcHWHqemTqklstEIUx+2gy2gwS5bzzvwNg4rvItoPVRBoRCJUbDo</vt:lpwstr>
  </property>
  <property fmtid="{D5CDD505-2E9C-101B-9397-08002B2CF9AE}" pid="106" name="x1ye=48">
    <vt:lpwstr>NSzWqkZTOw1yj96NT0P4Ieg0I65LLh3IJNZuMXPmPr8W+qHddxr22rzViDMgCxVT4frZsfVav5VEIxcTEjmZ6g1SNI5/iTvfixkGkigLPNSFKHgIBQHMEmJOzSFvB1Rts0/x++n1B6oyfmleHLLxUOdZ49paT38orK8esFB/z7Xu01skBduRvj+bLtV9UrjY0pllHdSMKYSWqHrzWWfT8wL9sks2z5vQp+6iHDJKbss7zyXmiRmY/gZKS0IO5kD</vt:lpwstr>
  </property>
  <property fmtid="{D5CDD505-2E9C-101B-9397-08002B2CF9AE}" pid="107" name="x1ye=49">
    <vt:lpwstr>e576/bGNqijixGzdV9vXYNemZVP3KppZegyLh4apwSzfftSafz3XOZ/Xp0Q9n3xdNe8nZLXMeDL8gk6hE1oKWN/fOOD+8k8q05FujZVjxAcsPitgJuGoDDPu2USsmlxpyEr88Ez0qQdW919eMyW7S0nFvSrwEYTbsQR273wXb8PO7fLCDbMzCfG63RlvdImflS2jJD+UFGak0IhxlyhSXRqwEwWSrQZkr3xnX+JEvKjPHr6JvWMnmqKp8l/x2SY</vt:lpwstr>
  </property>
  <property fmtid="{D5CDD505-2E9C-101B-9397-08002B2CF9AE}" pid="108" name="x1ye=5">
    <vt:lpwstr>msY8knMPjjnkQK5hKO6OnkccQp4rT4CeRfPQWs96L0ftbXSZv6UxnnZ+s2jqVBb9IsEn6L4pP8MN2VgTd5/VpeF9iFohyhbElgEFa+JrDIQIaTcGQKTuHJIhrk9snhX2z9yKKaQ3+pFcY+bUMqT430Eo6Cw5QmVahbAcG0mlWVirkRCvAIz8Kn7D0Iw74bdYZs/rGWPNF2S7fHDYc/pq/R2UzB3TJOvr1cEh5cMKyuaWMoc1Efj9pIzuib8LNBx</vt:lpwstr>
  </property>
  <property fmtid="{D5CDD505-2E9C-101B-9397-08002B2CF9AE}" pid="109" name="x1ye=50">
    <vt:lpwstr>PttHv9tP5aXlWm7LaLMQq9VYEDFMz76skCcb5Ot5P3VQ3c2xWPcNkrSjbcmJlNdovlzlm1KAwbl4fcPDGGWET7PgmbWWZnnZtTOUNo4l8MZ4oyMQ7PvRGHOl9lr620JeNzhJOGlGNHOpS8/MkltsyrUXylKTnMbyzaAiWujZeb/jcZzpdaJ4RgNadiYTAVXe1CpA8IoydZCbU6t7cBTfOV1wfSSeioriLvTCAgYlTe+Vp2V/FAEpmpGh4QfioPD</vt:lpwstr>
  </property>
  <property fmtid="{D5CDD505-2E9C-101B-9397-08002B2CF9AE}" pid="110" name="x1ye=51">
    <vt:lpwstr>7y+HJDOaQ8NU7UjdgT0Wzo4plgNgZZWihIdnTLKOfymTHlCXwF5Ky3a+CZeTQY5/lKY1MNy0YDz/GBAJjemhQWbURL6O2tzf1y1Nyr158YpyeARBNCExEGX1m8rgykDbtisCvlGGsDdnm1Z5eDxvmpfQkaXWvndUY21Bav4TfgH0hHrjIMPTATLRqfvsc/RyJ9C4C7UUjAZSWD3BDYT8UlnC4pJve7ZC0C6W84z3ARGwf8wLHa57lI5+jnUEaYr</vt:lpwstr>
  </property>
  <property fmtid="{D5CDD505-2E9C-101B-9397-08002B2CF9AE}" pid="111" name="x1ye=52">
    <vt:lpwstr>+A4KjS/Mm7+j2Q1XSpWdGOIaKxDYw23nk76U8JTYwozP363EEmGxLGeYPLxtlmnSMf9He+Rr6daT85xKtdchY8G7mAt21SFdLeimRjCYVNcgROzdEIUrFWBQpdV5J+hVFQjpk4E3+wCWVmQDTfagttpg56EASBaqT8AkwmhUTTRshR/h1LnnXBbpJyqE8SeoikF2zkdaxgMj5XFIPmbxejnXNtQc7uScuITDC80yGHog63EiDJu24tsu87Oi0zM</vt:lpwstr>
  </property>
  <property fmtid="{D5CDD505-2E9C-101B-9397-08002B2CF9AE}" pid="112" name="x1ye=53">
    <vt:lpwstr>7OQOlmSIqjWa9cUYVSXeP8UCkU5qOAWueE2s3bLsmbCMZXV817SgSMSzLS47sA4nF6yPUk4xVhJ4KVSVOZ0sTFYrLVxcoBtZAErG/M7E6gT9vLuLok+9TMqTR+An/sBc4sp54HKjDyS21VtcgSp8WJsL90eXNmrghoVqfOg4jWINw2ixbKfIGj4lvW9mSl4Kg+oYAZA+yWsdwLfCyiC8zIYr7WXcJ2BYm/CwHHnwAN/5yQeDxF09puUp0CbDv8o</vt:lpwstr>
  </property>
  <property fmtid="{D5CDD505-2E9C-101B-9397-08002B2CF9AE}" pid="113" name="x1ye=54">
    <vt:lpwstr>lTdBw73ej4VHVXLrUeoKvwgwDuoqb6PnTE/895ICn0i+8u1FKrEmjIU8fFFyY//S3jjX6z/+e7K0e2ohwlZZk2dbPAijuSVAo938iGpYnIqsJ6FhD2WX4pIs7qbeom9M6HY0A0nG8MML0VKz+Aa612ORJenZZo9rTYQUddmPuCJaJdpJhbz44D54VJVdp8NfDn1iGpUYNZYty4kQ08bsmCwdycSaRWhx17hzIn/6k3zOMQtmX0u3uc42rwZ9OC2</vt:lpwstr>
  </property>
  <property fmtid="{D5CDD505-2E9C-101B-9397-08002B2CF9AE}" pid="114" name="x1ye=55">
    <vt:lpwstr>xtURQpNOINSLlTlj+pJGfNTI+olDiNlG810bfdYtylKpHwBIiB9v4bthoJmRwMuoHK7ohV+hpzIaN3aw10d1E/JdV+g2MNp3a75TEbhbC426xVHl8WRf6cZnbSqg3A3mR2ihdkhgTtl9f1N0EMft/+oM3CcnDhbnjHjERNEVOaWLrpmE1JWodv1Rk02nctO5e6kV7B85D1+B8BvPzaTt9bud+hAFHz9Pl+nMC7FV46uxgasElJDpFJgwxYZYKL5</vt:lpwstr>
  </property>
  <property fmtid="{D5CDD505-2E9C-101B-9397-08002B2CF9AE}" pid="115" name="x1ye=56">
    <vt:lpwstr>4ItQBjOBqKn6oBfNKxyh/QqQSuL4nmNactmsLELglnsLWm9oa6x0sSj2lsWhcAyNwvqq3vlycDQCnN6U5U+0YUQnjKqMdtt0ZWLFl+ajgPO4poB/XZ89GwCt20WkxnooP/a5fjhzHD/0inYeW6Hq/TiZRuSarACoBodFJ/WtdRgYqgjr701zlk8fFCPH/V6o2m3Ma6zxZFwb/juQvm5eDGaMFRD2YUKKDwJJEb1galNwTFtodFmOWNEc49URu/G</vt:lpwstr>
  </property>
  <property fmtid="{D5CDD505-2E9C-101B-9397-08002B2CF9AE}" pid="116" name="x1ye=57">
    <vt:lpwstr>iqpvXzYp7EmsevC7cS0/vpOt9s1U+CcDjR1dpIrFKxMl4ncJJhPf3OR4TCL0P5RXDNVxeRxQKeq2qTP+XZUjvyIgC9lNemo7U3mYbKyOWYTBjaN9PFEDE1ND7AU7nXkhDtOHpO9Y8+qDprUNZeHcJ8JfSRDOJFBTLwNkdmeq5L8K46W8GEtYoynglrVF2+9XyyU95or1nBJxMG3qiKFqszcGVrIE2m2ZcQoOkXH5t2/RNmOR4In7xtBIhu+M4zK</vt:lpwstr>
  </property>
  <property fmtid="{D5CDD505-2E9C-101B-9397-08002B2CF9AE}" pid="117" name="x1ye=58">
    <vt:lpwstr>4f8zLEfTMe+o99gf8WFtALL/tZIP217WBaJQZrdSWAaOVY7XWMzC7ToYHgEFTvBUckp7KT5wFJjGlse/ArzqQpiRzSN0xPdiTYpA3kGnO2tWe9a8Gyoya6x075kdb2xXZgTsYzNPI7BCI1Vya3Yj5h9Lih0+ezF3m33sq5gWdaRdj+fVNGdNQdzRAY6Gs71+dcflUquHgd7/O+I2RuD/GTE9BdbBktE1jHryFFF2zp9EY8b4RD5uc7LWKECvN7H</vt:lpwstr>
  </property>
  <property fmtid="{D5CDD505-2E9C-101B-9397-08002B2CF9AE}" pid="118" name="x1ye=59">
    <vt:lpwstr>L3/JmhCWmY68K7ZjgxeqJZ3BWPw+kWpcc5hOKwGEwTKWt23+z6DxNWR/SQ3MkVOki2j5UonF0d7Ib82Ed5nfIziV3vxqabHrmi9XZAVjEZRLgC3wE2X0miBTKC4JE2P8hnEU4qxdCe9bzHeS1UU5S06JzKNC+Wx/p0X2rIFj3kDyXVY4Ecy1716gkDNf+i5IgpXqYep5d/2Ybnb3VWKHOnzpBhPQCjS7g/J1Tn7F2sTB8DYr3EwZBVQCA4aQG+z</vt:lpwstr>
  </property>
  <property fmtid="{D5CDD505-2E9C-101B-9397-08002B2CF9AE}" pid="119" name="x1ye=6">
    <vt:lpwstr>s6AIxn8WXGdGMD1Vo1kAVVm5C9rjdGCDMB7fNpn/Fm/46lNufaACiwlGIlW8WMQhykIwVwgXGUnDUzW5JOJRjDUvfieJF3FuI2aKGamCZTooQRKLS0VM6ZbwzKIqWsQ0TzDCKj3fTkTqX8QiKFjzRrdkSIIYIjUPlcX3xjOCB/jyOfoHgDGUE1C1d7Qavzrl/sEH9Z9JhSR6s+3RG+l9PCiWMFlrIsZDzasuCzU4qQO3mEIN6H+iLhbsu/mYFWk</vt:lpwstr>
  </property>
  <property fmtid="{D5CDD505-2E9C-101B-9397-08002B2CF9AE}" pid="120" name="x1ye=60">
    <vt:lpwstr>kmhpFq6OqtRcJKUsr6f7YP3Rgok4wDjDHPjJcce+sOlGjE9xvPMTO5wMvz7FRXwZoKzduIVCFLKOtCVWC0Ze6DHP2yR7xiGQeUlXJJcN3cu/qlTs7P12b4nvBeh6cxGD+zioIkq/CtzORolaeZGRhiYsnoSqe6QiQjGJfK1YtmmGbbdTPi2zD9Y4s/5cCHspQSyoTqWrOyeyrxi5MonKtZZj3rogNxHfUb7wBOuUtv8DDh2X6T3mYcv68AohBtw</vt:lpwstr>
  </property>
  <property fmtid="{D5CDD505-2E9C-101B-9397-08002B2CF9AE}" pid="121" name="x1ye=61">
    <vt:lpwstr>IEon2Qv8gH7114hb15jMfHdX6SASMhiIQhYfmq9OvdXhz1HXvNAr3rDo0qsyW/UU/4/gBwHNfwtLgeY2/A4KJp7kV6gColsgBjepzJS5dd0slK9E5XKF9+ejBSVkUrlD1XfyTHEcoaTdrk5JRy0BtO1N4wir+y2+Ys0eDiMmd3+7RxrMdiHWDWHcxbYdBikxmqd1p4H50px3lpy8QZhAtlnKtbgs87YEArosXihsU5ksgH70laRbvNf8oXiVVo4</vt:lpwstr>
  </property>
  <property fmtid="{D5CDD505-2E9C-101B-9397-08002B2CF9AE}" pid="122" name="x1ye=62">
    <vt:lpwstr>EkI+wkPxvXfpMyjUOF1/qONwWuePzGnwnhJHW9aYbiqiAwAwfi6lp20regic3VXfoMDNSNPO4ybq4vD6p0HtSyEQVWOMO5PqXcWADVPKnd1vsaJrCPZu6mNkpMuoglKkCCFq2Ovf18nhgzmXYh0Dh0uMm6Sb+7WToyvsa7QNKpKXm6n+DSjNv3mFnqcPL/X7L4NpPw///KsKs0jJmE/ox9DF5QuwMGChP/TxisPrJGRpFMQXpX8+2q1sNLYUKM9</vt:lpwstr>
  </property>
  <property fmtid="{D5CDD505-2E9C-101B-9397-08002B2CF9AE}" pid="123" name="x1ye=63">
    <vt:lpwstr>v+z+QhfGNz5ybSPM4MGWviJOAzwRGXYKOzcvNHMm5ys/dUIlIPYQ0ULle25rph7z67jZwAPFQRiSB3CHuBrQZ/sjGeSNlFFeyKRg/XMRjReZ29bJgKtp31RC5BjsHXrjuFDFzSbmHUOwP6Mxu8HQYmreYhMVdK+/R5qIN3kU3hvOdp9AQa/DsqwbzKL6g+VThv6/MsxBuWb7t9YyvNVEVk3/1tnLGs1ebE/oJVzYl8LX1wph7P5bLinSonOQ9ZX</vt:lpwstr>
  </property>
  <property fmtid="{D5CDD505-2E9C-101B-9397-08002B2CF9AE}" pid="124" name="x1ye=64">
    <vt:lpwstr>kp2Pw6jwz3uGUCb98PnV3LqpMBRlBa/dRY6UZUGEHXZXTWCU5wtYBxsKrArVr9sonvtmhxhSF1JmCEf+2j4pXPwrJSWFTeIuDM0pD8sH3QDVHLg9unL6pL1fxYjyj2IlKS63DiMY6ksRtCagdZCP3xzPJ6hbSs8Nt1b8pa7rJ8u2OK8/qYjXe2pJj/oa5vKNO18f6MHHZ7YXDCsPlmy8vsKFir9nhAjMdMe2qTAiFfC9ROIM/XbpHEifbeJGPRY</vt:lpwstr>
  </property>
  <property fmtid="{D5CDD505-2E9C-101B-9397-08002B2CF9AE}" pid="125" name="x1ye=65">
    <vt:lpwstr>W511zsk0Ux40zAOQk1Ax3qpTyKPdM1CEo94x1Rq5AG2fWz8Tfpjqi4Tqg1fVPWpnzz1QQ/t0gJ440BoHX7gGaokvumwTRzlU9eazE5AmN0KKB25b9uNccIDvB1J0SDQmjNYgnGwAwyfvRp8aGGN1Zc/zTLS4xq4NxUOOi6gPbagRNTg9cEGuSAYKuWCH+/jIqbkv7XgaPfkcMfWLNeG1lIMc1TE/SED4DUJrHdVYm8JI21tG2Dmu6+tg7gt0Sgp</vt:lpwstr>
  </property>
  <property fmtid="{D5CDD505-2E9C-101B-9397-08002B2CF9AE}" pid="126" name="x1ye=66">
    <vt:lpwstr>CkQHVgkHUmk2O7aQOo3JYGiZfnKtobSXoR/hNpTM35s1UTDaDjA6/XoPxycsqHEjefQiXIzoyhV+KPDHZ7vd3hW5l8ZLFAdTiL4NdmQ9rZp2Nw6eVnhVEKGE9aPITQbV6PPBhKT5CahQJJtF0NdALd1zOCAaN+vHQACY3kfBB5Aj/1NGRIKsqqN395itQoPYpFK57Psz8Hv5TegVsWT0dSRf1H0VlkSQgEUfBALHBb4u7ODm+8cejTD3OBmSoq8</vt:lpwstr>
  </property>
  <property fmtid="{D5CDD505-2E9C-101B-9397-08002B2CF9AE}" pid="127" name="x1ye=67">
    <vt:lpwstr>2fEe1Btnh40VmeiF0ADxc6TMuLeb8sUxljdsAN+/ZihrTHUq3yInULDFM29YO1pB0+lw0hjXaA1T30FQQ3jN59qEqZBY8aKKHvw/eOVLbmbliCtRRsrlPKnQsW5mPn4NE6sSL+Tzu9Qick8pdKB4NfWfHETCpYrEOiiEQXiqpFkkxnZ6UaoK4iP43e465wOKteXT+m7VSQBB5WqUnpuGv0yERd4TUd9LULuvCTdIKIpMNmNRbpXZH8kbWT7gWVm</vt:lpwstr>
  </property>
  <property fmtid="{D5CDD505-2E9C-101B-9397-08002B2CF9AE}" pid="128" name="x1ye=68">
    <vt:lpwstr>ZH30g435oNIGtmxH9lRH/PxNa9e9iUkOR5DJo5mQHE5743nW3gmVcTKMOk9BrTMWPwB/KO51KPlAwT1CqQLRtrCAYxnDsuL71S6b7E3uE+KpP6uoXZyxhI4gpwzJ4SThaCtGbueyJ30jDQ+0mRnxFuy+4LGGKnIv4pdlmsq/OCaJUawZqwsq9xRfPj9dJ0U8NRR4+3JkWWmNESSxBYiwglIDT9JoeNbV/9dwCWPD647RSsnzvDeiDr0Hn8XORbY</vt:lpwstr>
  </property>
  <property fmtid="{D5CDD505-2E9C-101B-9397-08002B2CF9AE}" pid="129" name="x1ye=69">
    <vt:lpwstr>KdglPPEVJMP8C5a8z45MYu8rlUGH2VfKhvhpQME62YjaiDlULKbQaNxRCir5klxQWyaT1rhk7T/P8yV+R+gKWNniPlq7Fxu+NLukqp6OAxMdCtIB0e3JX1xWumER9JsVfHc1Mx13cHkIrQrOhbz3amCGW60EK6sW4ydNAPfxVvunL9gv1XEDIX2SfJrmgZvf9u9GE54JuyVufgCEkNghh1Y3tbHzaZEL4d54IMY+hW0rnQ1HNwOwXmfjk4z5hKd</vt:lpwstr>
  </property>
  <property fmtid="{D5CDD505-2E9C-101B-9397-08002B2CF9AE}" pid="130" name="x1ye=7">
    <vt:lpwstr>eBXvSHsLYoSC3BSRkmnObt5Ee/JTXF+fnybnBH6LoVN22wOyGUeEeRe1vc6i5uRQEwUY+f5XPGFP3tynp6R0QY5V/hESwrDhlheRpXq7b+P9+k/NP6peQiOZyAoVV4WhwsLq0uN248bSwPURIdr+wr3nKOFtnxxaiCeNdhAyTHxOd2CVkEZRC1frS6l2e49uPYsGCRRmNcv5RGZ0pN0J9O0cvZudhvY0fDApRf1Wa96p8SkNps3rYpGXihuiiuq</vt:lpwstr>
  </property>
  <property fmtid="{D5CDD505-2E9C-101B-9397-08002B2CF9AE}" pid="131" name="x1ye=70">
    <vt:lpwstr>d9NJm3MGW4ar0G+Q0fy20CEKbgyi3Kk3IhJwF7BSYD01419HW7E1iKU1i5wo+mtg+dzzC4v3ltzY8mWJ6lYq4OI5/C4KVdMUaSCgCwWzqS8vv4PP2yMKc7Ry7JEF/B/ToNl6eU2zKVzxlraMBYr8SvMOkkyfUtO6zjhwKUeSoH33sxAEraMtqbbL1J6bMENK8Dl6b8YEk+LvB7DF/OiubIY8MXX0MeQSmjwaft1240kvn0oB3At09/cHOpz7zxK</vt:lpwstr>
  </property>
  <property fmtid="{D5CDD505-2E9C-101B-9397-08002B2CF9AE}" pid="132" name="x1ye=71">
    <vt:lpwstr>wq8oYRYMdScIEdAyDETFU8M7HrzTS4SJ/A0VYXfQATfaDlWUfR6axox/J4/bLhoGoMSabhd7+nbPv54HZOGarJOIMm2ptzT06INDvoqwhJvIvVZFbkY3PSudbsm6F6AFl4PiC60Eig819mX0KUuDqCxPqvZ20gWMrk0tgC235PK/miNkoX4rq5OigvJUAFI7SFz3wanK+cJZk/6IfvKmR3ZHKdtwcfmQ2c/8DssrZGQQxfYpEvsbnImdlRdNYFl</vt:lpwstr>
  </property>
  <property fmtid="{D5CDD505-2E9C-101B-9397-08002B2CF9AE}" pid="133" name="x1ye=72">
    <vt:lpwstr>KZl807efk/IrSFGOXu3XHU/VBL7az24tI7rtIxafne9k3wxkrSxUnUA4bKyAr05lHpk2xFcr0rfInFuS+EuvZFTocfPeghL2GglQPgZ7Zr1XWjpZyzno0YqnQfUd0xhJqF51VtePz3LRQxbZgnnrwemWQpkoEQUIC/OJt7jgyvQxjXUAzao3iuF7z8ln85aNlRX1Xr6qetmt7vgDICyqXqeQjVFrRJtXb2h2mQ7Rtg8TwS4m8pmLOFowwyOrCKE</vt:lpwstr>
  </property>
  <property fmtid="{D5CDD505-2E9C-101B-9397-08002B2CF9AE}" pid="134" name="x1ye=73">
    <vt:lpwstr>oUBZzaM5BEynRmQ31oWrEJow5i1nqEkauoPLHz7dsl4ZtuP/3p4GbLl2ZQQf1fZ46NCtgIb4D+/P4lIlGo1SFRauxW8ib14m2c+10+xlJKpwgSHqb6b7/hu81E1FEcfNkmn3PVD/ECFaDD4f7G/hGC6f3wIU3FM5l1M4QJN1zMRy4sESThZfV5j6pZV95cvkyBM0Wi9jDyMysPYbUEZQ4pijN5HlW4x8d74YDS3xu2roIsYBYGoZ31d1zFZL1kF</vt:lpwstr>
  </property>
  <property fmtid="{D5CDD505-2E9C-101B-9397-08002B2CF9AE}" pid="135" name="x1ye=74">
    <vt:lpwstr>2+fTLuh0GA6wUK2vVk39sRytcmF9mxheR0BeOyqlwjp0hjhyppkdludBY/nWSiTwYYMvytdMLlDPS2bUpkrbFu0hgpwpO+OWzgoqztJWJVeQ0YOMNGRZKTSnLwz5QKvDmJvlfGk2pGfY88c84u3ftQNaZKgCo8icXQ+IkdAT6/RgGzFtmES5CyGuKxvd1uxaVe/MV4bltfvtUXt6YWCH1UasPow2lOFbghXvC2jNELs0N48zRNi0Je0vcdAJwHs</vt:lpwstr>
  </property>
  <property fmtid="{D5CDD505-2E9C-101B-9397-08002B2CF9AE}" pid="136" name="x1ye=75">
    <vt:lpwstr>i9hDqLz6Ay9HVBHoGuFITE59GTes5sZ+9jdpWOO1Y2E/XgVymlz7NVFuTS7NUw+2ZijMKm7p2IBJe0iO6kIjtWD6u/oiAC2cwhxcGeYA/uZXugIlpbPE4RqYbPsCn/3HVvL6luLZAq8lqWg2M4E7jb36blv+R9VHC5PJ8IEZNqOsDNIZVaPOeyA7aNGVxEK1anUO4i4UrosDFY3BS8bcUG67QAyYHB0sgrgb/8fbnbtNv7QWTfmD+DdA2IR1u3V</vt:lpwstr>
  </property>
  <property fmtid="{D5CDD505-2E9C-101B-9397-08002B2CF9AE}" pid="137" name="x1ye=76">
    <vt:lpwstr>y8E6HbQJbyM1u/Ygzc4TlM48feyow6mcyt51PDAlfSPdLSQjkuCM3fl9qu6aSo+jhsaZ0GP2Dged5AX9Ml069ALip9pCfHZFlhVMsBEs5bbOWQTl5HrJaqn0ZSY1ma0qJH8yprltlZW2vr5nKAeWPOHkjwCon95B3Tm5QY0ShVfHhofR+McbK+X/ipcgDnOxeE7PuA4/9csfKxkr36S+L7tK5nMfq8VptfH1bvDMhYZ3Un22GDmGIeiFeqWr4Zu</vt:lpwstr>
  </property>
  <property fmtid="{D5CDD505-2E9C-101B-9397-08002B2CF9AE}" pid="138" name="x1ye=77">
    <vt:lpwstr>+1hBj0oU2wLeWjN1tH/FBB0C7uQoLHYXsFCRa7PICJqz9lJfrh7gI9RbN7lr1i+At0GvL5TTgwp9vl5oGIyd5c4RwHta0/Mz0ZmGtPkefZrkuCP/9uNoy4FXrKhpefQ6uVvdjNqQ54F/3++U/5DGqYzXZdsVI18x+UCm4bl3/b5haZVysPJwFAOQDuEKYDhrKh+mBbEwrpegYHYrc0Py61gnfRFzCFckoSaARRlHi90FHVbIzNThxQkkvNtOgbC</vt:lpwstr>
  </property>
  <property fmtid="{D5CDD505-2E9C-101B-9397-08002B2CF9AE}" pid="139" name="x1ye=78">
    <vt:lpwstr>tZWlVnpnsG9m3egGu9lgeTrAGeEh8+2HK8HoU6r6xg4sKEzzOVb3RqT3ov+mFs8kRpr1OsNt+D31/Csh86tvcPvizTcicecOIxM6OO8MxyQNYvNXgYf0atl01d3VNk/dGvslgZCmSlzA8pzYJkewbhhjqfLb9aeAOoOqIsn2/kjw4o0jVIUxFSp5mWaKKFwmX1tz/yzarZWEok2SH6X2eQntcdJ9zcXdRErhrC8RntcpoqkvMXSdlCtf67o9X/j</vt:lpwstr>
  </property>
  <property fmtid="{D5CDD505-2E9C-101B-9397-08002B2CF9AE}" pid="140" name="x1ye=79">
    <vt:lpwstr>K1rjw6BkJri+0eV2yStjVdqdHq1FnYOY79vK3K1TLk7xAwdYftFjzBMUPtksJ1fzo2a6VKHSXoSn7hvS6lZSGEzPnUJWBikAkS6OiDcWo1UrsSWqisML3CpBm7UH03JlWuBaFKttKKMSbZ1YEBV6vPoxydXACnMjmnKgn67md/azuw9P/J6TpbZt35Osp+8HEQppDkp/M3SwCUTOcG0gHXSVCq/0Wbu5/7pUrPwPy7rN73B3pg9SjW5udpY1RW4</vt:lpwstr>
  </property>
  <property fmtid="{D5CDD505-2E9C-101B-9397-08002B2CF9AE}" pid="141" name="x1ye=8">
    <vt:lpwstr>5bfzOImivYgXdn3aBohJ3uFYVyx41in4sKLIX+Ry0NfjAUNZ5Dt/p07IghiZNucv83Q5VNDinNVKxyooO3oUZ3MBOklLXhr3W/WtyoGY46IoaJ2ojdyNJ88zbIQE57fhJ3t2oRiPKlurz7ARzv7r0gylOG5bcENUf2lJcY2wDXu8VNZa0a14Gck4sTozESAr4UpF+1zrOnx+5DQihRVNHnoiM8UbyFb7BVvVzQ5tOssizSb2zIkJnwTunPJqNTp</vt:lpwstr>
  </property>
  <property fmtid="{D5CDD505-2E9C-101B-9397-08002B2CF9AE}" pid="142" name="x1ye=80">
    <vt:lpwstr>6ploU8gZvjOnBprifQh3ZVPsEqiUwOVnVQFT6ftJQVZVKE1fvLk7ilUWArHqxxkSwKuRnZsJGqsVFXGlOUvcQ35Wn5LbYy8TPbQfiVRpKvs+4jlY80B41XJkppXXOGKw0fhNTgBBm3wYBVHSy/nUiGVsIpTHtZpBm4Nzz/GM1FSbOxwfSISZ+DP/us3N8LoR7SwTG33U3S9NzZgKZlU+O+s3qDKcKEZSOD4OZo5C4w5+0jyW2bog2dnq9Pt1ngP</vt:lpwstr>
  </property>
  <property fmtid="{D5CDD505-2E9C-101B-9397-08002B2CF9AE}" pid="143" name="x1ye=81">
    <vt:lpwstr>T/K1RWeiUCYJXO/IVB2WOppntyKefA5AkPPRnMESMH4G9TjNmJD2xchoqRPXqT8cCYGiHkBGhEg70gMk7fIWQEZf14xTv9NyXgj3BAr2VjuLJxHrgagHvAVyn/rzqan6MR/eoBpyLkY9NhdmSbFZE7PO2TJYla/uOOnyb0axmftSBNUjGS2uMbYMtRPKBQIH5sIBdqxA3OMn+m7r7GaMev8OkmS8LcLvA178qaSC2Po2BPd/a/Fpl42iwkpTWxT</vt:lpwstr>
  </property>
  <property fmtid="{D5CDD505-2E9C-101B-9397-08002B2CF9AE}" pid="144" name="x1ye=82">
    <vt:lpwstr>21j92wBvGPqMF+2e/1fR1QD6l2NtRFFF4/o0oNeKkzK1AWfZFPORIS/JKY9laI5nPWuMZ6FsYWNxp9pGg8fk8XTd/IVT6JLw3GLm7gOgahKkN5cXZ2QZ8ix4K1oy5BH1pef07p8GhXT/VTH9tdefb3qTDmoegwbuD35byMAa9bXDjcIbR1cWIySH9+v4K1hifS4ScgOJFVD3f+/eDgU5IqKlt5MLiwfKQZ/QlAYTqYAXK1qgpoE8hR5dyxxUV4Z</vt:lpwstr>
  </property>
  <property fmtid="{D5CDD505-2E9C-101B-9397-08002B2CF9AE}" pid="145" name="x1ye=83">
    <vt:lpwstr>TSeVi0HrLWO43ab45d8N4rG7rT52ONjMLbbji5obgZxhn57BKfzLWQkCUGc2SNpGNlp0ly49+WH1ww7J3Qd96j6SBGjnySrs5i7z9DlzXDalb9YnVVP00QvZZvyyYz7YAdy1ZxhPF6mpJ7Y/21n48lm9xhfN8SOFs4NX1N3G4rMQLhc54KqXxRr90PzHw+URDZwPDt80J9Y2svoLO+y13ZV7Yha+za9Dtqka2u8a7AMAlM8PyBxz85yj99qBn0N</vt:lpwstr>
  </property>
  <property fmtid="{D5CDD505-2E9C-101B-9397-08002B2CF9AE}" pid="146" name="x1ye=84">
    <vt:lpwstr>x5qV2ocRhOS5DkAVHEUVsB+yOuK4bUrpgj+pscrI3mPDyHEijp9CGFmIHAVM40Qch/VzXpZr6nas3+osoDjBFWLR6ZEwjj9TDls0TIDH/CWjrlrEFbvpGpOF5Du/MUY1M4OERv1qO/mAziS/m8xigZVy4guQ4OdKqys04Q4ypVGbyOtF8UR7ZruCAODr8gCAuZqJDQuKWBO860J2Be+o39XexurTM302gkleDgyjB85HOMCPwFaLLJ6qbyb0oln</vt:lpwstr>
  </property>
  <property fmtid="{D5CDD505-2E9C-101B-9397-08002B2CF9AE}" pid="147" name="x1ye=85">
    <vt:lpwstr>IJL4E6JEh+ztzAIWnxr6z32anzB5TX3WpAYGoyLE9xl+mzXyxBSxaVs2WDQdhvQOy23unCpDFCXIESAoQH+gUy9C6i46sJT8OEii3kEqMhmi8j2IfhzZ8Tgsf7BYH4tSK4KtmJbU8EvdF6f5SK9CML0B72FfDeadBX+KcEztQYHc47rV9CGNJdlEY+9qntHRMe8IhhZ3ISjouPlOgCGYJjY5AyzEeE5gVCeUYjJKpe8GqSasFBKWkT1NiCrc6ts</vt:lpwstr>
  </property>
  <property fmtid="{D5CDD505-2E9C-101B-9397-08002B2CF9AE}" pid="148" name="x1ye=86">
    <vt:lpwstr>xxg8xVGHXQuwOTX5+hsFvcZemhko0D5mw2/3pHgkBfvtu04fXwFGCaKzHt78k/n7apNXQy8cKgVl+R8nTUQ/HmfTzcaizDptETXXPGEswdIlqX6C4Un3iXMK9Nboogs8e3D48qE+AyTY5Ap2DnF+c17XTcaZP5mCBfJJBBMnIbbgQ7pagXKl2H/vqaerHqrvnY+/mJHI57LzNANxhZURU8qmqB3QmDIZjXm6MRjMqm5d0mZn0GUOYdVX9TUzrfx</vt:lpwstr>
  </property>
  <property fmtid="{D5CDD505-2E9C-101B-9397-08002B2CF9AE}" pid="149" name="x1ye=87">
    <vt:lpwstr>74Lm+93BSyIZiD0MSDLhaTXbSysV0tm3asI+W//PAWLnuXFQ9TT28wv/v7K8hfewPz7xHlOgkMPKONG6MKgCB0HSE4JgEXgXYI/c1sDu+wHRDKt9XRnmvEciRu/R4A4LquD1XEq5mL+xDyfpQbOhI2lssPpqSERQqM13HpgyRQo5DQi+a4Nkp7b7XwitOaV2wCk5WHIR6xA9KHDAWsaySt343U3JoeSfdOsSVN1nVCzeUfwzyZGjJmOcuh/dBjk</vt:lpwstr>
  </property>
  <property fmtid="{D5CDD505-2E9C-101B-9397-08002B2CF9AE}" pid="150" name="x1ye=88">
    <vt:lpwstr>mwYpP/4NDCEOVkjvDKv5qTN8Ap3ZFjxOLzm2+aqRhAiF+/IjUnYdo/jVQhaW5P5woeS/eYXpZKtH0IUXOD/XkdzN9HKpxeLK03UEDx1HoTFR3TcZQ8FB4Nh+V/H/cfDzu7QU+qD27lGpF7CmMgv8NJSp9JB5RUdPtwq7cGEqplwyFwVWhWGzZdB3ikdx6FOei50V4afx/mvv38cibu5XrqMhXPezlt9r75Wf+9n81HrbdU7zAurxWAEsuFXSKqC</vt:lpwstr>
  </property>
  <property fmtid="{D5CDD505-2E9C-101B-9397-08002B2CF9AE}" pid="151" name="x1ye=89">
    <vt:lpwstr>EtJb86sijMK1ojpQHPDQDOeMtkE3q423Kh/Vkb+HnT9qxN+WSIiP1TAonO5jSOnVXAlOn6edu2w/THMgF617i2cLzjts1tESpxbBLFa7I9Tz4Q1wIrnf6yv9ozZl/E1hXdSwCFbrGdPtuzmbZqKAV77sjqj4IOmBymw15TFI8yagU/HqrP5MYXXZL5Yu3mxW5QDcxmxW7mLdNAGk3uELZiAQfs7uxVIOpMckqCdburRB6g7K0c3FQQelT7F+nc1</vt:lpwstr>
  </property>
  <property fmtid="{D5CDD505-2E9C-101B-9397-08002B2CF9AE}" pid="152" name="x1ye=9">
    <vt:lpwstr>KHY6I6oOttZRf2WIO+SGkGHccOX5jPqjw5DkXvVZG14E8bbQf3lZRKZrZyD+5W5Tuyoj7yRMDN7XUjBhSmDHSFrctlFkEbyWiLZ86pWVTBr9lFL0qA7KiTXCWfYXQybh44Asfu4/gmi77X7SDgkmGtNMte9nbmWOYjtgx9rH+fBmrROlzPzokic7qp2AScpcikRSsIIGCpFquJHyG8VGAaPEux1I/kbUHM+8KT4zLPEe7PFqTEnjC+rsPFYLQiX</vt:lpwstr>
  </property>
  <property fmtid="{D5CDD505-2E9C-101B-9397-08002B2CF9AE}" pid="153" name="x1ye=90">
    <vt:lpwstr>cTLnBC3Ycf7cbBPr6yrhUeq33uK4MIQfY/Sn2WWe1aQLiDN7lPTt7z+iqMB0SuLwmLuErelqp5DScmnQ5c41EIHMThp9WXVmZxtlPrZGm2Pex7bdAGv+fjv7v9sAE/WVT/ev0nhzuy3ak0+9adJYv81xtkc+QPFqPsgJxKKd76GnRqgSkknma5QZZOMqEqM00dvwSL0ViOEGcu85kLws/Zo0iwJeWpdKMLF7qhcvilkwmT7cKzMg6fRKXoh4PgI</vt:lpwstr>
  </property>
  <property fmtid="{D5CDD505-2E9C-101B-9397-08002B2CF9AE}" pid="154" name="x1ye=91">
    <vt:lpwstr>VtGulPAUX6tClsNTv6wYySvbXgfM1/L35CEJLPSEdt9Swz9ZbrAzz5fp2/pVwZswQB0kfd9tn5ZtlFkkTthi05xK8NUHSFiVcvuyEf2EID4YwlibYnSqOLm91vB7BNy7eLiI7FSymJZAJUQapxP+l40dV/cTAZZgrj1ww9d1E7a/X1e1rspoRw27r61YgQIuYy51phXSonR6xnWkB/Gwrq/NArACEpJic15A69/Gmr40RqLn8jvCFfPcbyeAZC5</vt:lpwstr>
  </property>
  <property fmtid="{D5CDD505-2E9C-101B-9397-08002B2CF9AE}" pid="155" name="x1ye=92">
    <vt:lpwstr>lIXmjiq0tOwsTBjQhHoy54S6Oj9mCtPi2gpEghUt8dML4Tepm/Glyd5lw1oDF4KHTnk3ht/z5twsa+ktFf5J2p7T7ErS60aeBtcCqjQCCyvTXd89f4+ryFyh8yljXLWMbAzJSfBUpfmeE2nWo65gFbuZUoNv7EJWJ0t0gI3A7Po7ZLkK6mge+Do6Pyn3Rxgm39Q/Nl9j5P5GQSoPEzxv+lNWdHdvAjEhKDFtn/iGBivnO0dk06kt7BNlfOT9L4t</vt:lpwstr>
  </property>
  <property fmtid="{D5CDD505-2E9C-101B-9397-08002B2CF9AE}" pid="156" name="x1ye=93">
    <vt:lpwstr>qP53+ek59G7a8U78A6rFvvNSLd4WBFq9R+Fwb+9DVEXAw2t0YNW7VNikvBkxK2vWWGY5kuPaIbc7lbCsjY64H4wzRCezDZvQVJxzWslRZvCzpprPfLPcNRcXMHZCNiKSVyzbPLaTutzsWE5vAFWXMkpPc1h2QCM0TPl0HGms41fZHXU9/t2bRBex1VS5JPpp0GxOSxiUHiGmFLnZYZMnczoRBC5NcNZ84o0pGk4QK9JVs86fgwxia7urUHO/8fr</vt:lpwstr>
  </property>
  <property fmtid="{D5CDD505-2E9C-101B-9397-08002B2CF9AE}" pid="157" name="x1ye=94">
    <vt:lpwstr>6eJd+3ufZ7VPL2r3/HIxT6aweudZJYOo7hQXg2gLXNPpO0Jv1VnFekdW+VKfA8ji8mTnvQwJXymVtimK/LPzGUgYL7TlqkMfQm9ihwxYf7wvVaskDqIW/GbouPpOzJeJAfTmdYWXFKwtWPU0xE6u71sMaKES3lzdbru8NJA0jQ/3tMNe1tky1z9l825dyutXEI4bWawKssAc95WSbH3qHXysKnE4Pf1RqLIW1ZldKQnNCJntMfJzBQ5uVhBAbET</vt:lpwstr>
  </property>
  <property fmtid="{D5CDD505-2E9C-101B-9397-08002B2CF9AE}" pid="158" name="x1ye=95">
    <vt:lpwstr>Wl+eAyEeD2WW2zd5vew7Vtu5kimF/CXLpzwlsg22wdAw29gU1sye6LPSm9gfaEw8/H6HLclcFHEX5kvEqQBwtaFxUeFMEee2s51GzGqsVhFF3orZThU4IvOJ00OxjOhK/chAF5JXAXD68FAhORCt7xCWMB+NYdtfe/h4jsQi2vwc4uEOUoK8vFecBMNikIdECU6T3JABVtUEY8/nHOkE/iUgPOr/ii/A+59hB28oD+3RoJcJggGa/9GvaNtbokr</vt:lpwstr>
  </property>
  <property fmtid="{D5CDD505-2E9C-101B-9397-08002B2CF9AE}" pid="159" name="x1ye=96">
    <vt:lpwstr>3syZTW7xsvbzQDMhSp2QSkg/iQkPqPOLl1t0KjAUay9uduMOGZgaLcXmlwvMNCsigp0JjYd91ST21CGdcrD2RAi6pUeN6nDuVqOTrmvywOTzy5ytnIUKuM/PFzg8W9dw61vsaEq0nEEOI0lVIoFUflXer/yIOVi5JHYPrXhODhlwcSeaXvzFB4ObrCZ9aYlHLfAAn1n/OKD5LJHzVVkhyqJyZueJYjG3aAX/ZD0bW3QQE5RW28UBavWDBBslspm</vt:lpwstr>
  </property>
  <property fmtid="{D5CDD505-2E9C-101B-9397-08002B2CF9AE}" pid="160" name="x1ye=97">
    <vt:lpwstr>PnDyrI32smwJ9/sPvtNuhJe9iEhFDpGbCUQ817x+SPxy+j87MlwrzyvbtX4KkHhe4hJCOJfC7lWwq2e5xX/37JfxYf1fFqpGcFpYtBZYvT8qPZa8MmcSt3OqSaJ7gx3/qSfqiAI+dX3fId0mxzdhrN0Uo1dUKLxmMWt5Gzhw6zI1Suw00F1fUE2fW5QkIsSdbamQ3SQAOqOPDJQNp8j3861hK+AkpkPjhEn7pU4AUGNsSqEFs6dm01YGHA9FGJg</vt:lpwstr>
  </property>
  <property fmtid="{D5CDD505-2E9C-101B-9397-08002B2CF9AE}" pid="161" name="x1ye=98">
    <vt:lpwstr>zMZfmgi67SR//BzqRyRrtnFN5DEjBFNwOKXZ+XAWj6fBjJZlsAg6l9PWmuzztvcCOqPPTwF6rlYfc6duM2A9GEAYO9uZ1dh6fkQphyKpO/Qf+ubW6+tSQ6P7Wi9Lh5OFWPAfVcwES5viE6tlRXsocj7z5ynoDC1VxruzwndnTaGOinqn7a/uEI6j5AiS125neJdfVz0gDona8DEzswGh94Hx4FQiHZ53ubJb6jz4glMcLsMtvW1rgJsDn1r0xbG</vt:lpwstr>
  </property>
  <property fmtid="{D5CDD505-2E9C-101B-9397-08002B2CF9AE}" pid="162" name="x1ye=99">
    <vt:lpwstr>JQt2BvKQUyyyfym6fcYKHKIQLcURlDs4kzluvlc6/YGe1p2UlOGlby19uBpqx8/RdshchlysD5xCkOG7tL60QONPS88V5YryahVYJdFz28jkjAnXD9HIia8u/WCFGHRxvkiCQWfSrKLfCDM5pCm5HA0XM43hRryM15TAP4A6WW+3cPC23cIN3qPT/QGQw7XQuOMumBN7Nu5dVNn1fxg47kNix9DNjNB1DSfiaY/ROqhuTb0GgvGCStFL3a7BWhi</vt:lpwstr>
  </property>
</Properties>
</file>